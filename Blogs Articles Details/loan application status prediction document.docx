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644B9E44" w14:textId="77777777" w:rsidTr="00A6783B">
        <w:trPr>
          <w:trHeight w:val="270"/>
          <w:jc w:val="center"/>
        </w:trPr>
        <w:tc>
          <w:tcPr>
            <w:tcW w:w="10800" w:type="dxa"/>
          </w:tcPr>
          <w:p w14:paraId="20C4132B" w14:textId="77777777" w:rsidR="00877DDE" w:rsidRDefault="00877DDE" w:rsidP="00877DDE">
            <w:pPr>
              <w:pStyle w:val="Recipient"/>
              <w:ind w:left="0"/>
              <w:rPr>
                <w:sz w:val="72"/>
                <w:szCs w:val="72"/>
              </w:rPr>
            </w:pPr>
            <w:bookmarkStart w:id="0" w:name="_Hlk81724531"/>
            <w:r w:rsidRPr="00E42745">
              <w:rPr>
                <w:sz w:val="72"/>
                <w:szCs w:val="72"/>
              </w:rPr>
              <w:t>Problem definitio</w:t>
            </w:r>
            <w:r>
              <w:rPr>
                <w:sz w:val="72"/>
                <w:szCs w:val="72"/>
              </w:rPr>
              <w:t>n</w:t>
            </w:r>
          </w:p>
          <w:p w14:paraId="1D2015D7" w14:textId="77777777" w:rsidR="00877DDE" w:rsidRDefault="00877DDE" w:rsidP="00877DDE">
            <w:pPr>
              <w:pStyle w:val="Recipient"/>
              <w:ind w:left="0"/>
              <w:rPr>
                <w:sz w:val="32"/>
                <w:szCs w:val="32"/>
              </w:rPr>
            </w:pPr>
            <w:r>
              <w:rPr>
                <w:sz w:val="32"/>
                <w:szCs w:val="32"/>
              </w:rPr>
              <w:t>Many people apply loan in banks for fulfilling their financial needs. The responsibility of analyzing weather a person repays that loan or not lies on the bank official and then to approve the loan. A person pays or not may depend on multiple factors like gender, Income, Education, Property area, Loan Amount, married or not, dependents and so on. In this project we will use the historical data and clean the data, analyze the data and build the machine learning model to predict if the bank official will approve or not based on the factors applicable for that person who has applied for the loan.</w:t>
            </w:r>
          </w:p>
          <w:p w14:paraId="72F29BF0" w14:textId="77777777" w:rsidR="00877DDE" w:rsidRDefault="00877DDE" w:rsidP="00877DDE">
            <w:pPr>
              <w:pStyle w:val="Recipient"/>
              <w:ind w:left="0"/>
              <w:jc w:val="center"/>
              <w:rPr>
                <w:sz w:val="72"/>
                <w:szCs w:val="72"/>
              </w:rPr>
            </w:pPr>
            <w:r>
              <w:rPr>
                <w:sz w:val="72"/>
                <w:szCs w:val="72"/>
              </w:rPr>
              <w:t>Data Analysis</w:t>
            </w:r>
          </w:p>
          <w:p w14:paraId="6055474A" w14:textId="11AC7BF4" w:rsidR="00877DDE" w:rsidRDefault="00877DDE" w:rsidP="00877DDE">
            <w:pPr>
              <w:pStyle w:val="Recipient"/>
              <w:ind w:left="0"/>
              <w:rPr>
                <w:sz w:val="32"/>
                <w:szCs w:val="32"/>
              </w:rPr>
            </w:pPr>
            <w:r>
              <w:rPr>
                <w:sz w:val="32"/>
                <w:szCs w:val="32"/>
              </w:rPr>
              <w:t>Gender:</w:t>
            </w:r>
          </w:p>
          <w:p w14:paraId="7868A0B4" w14:textId="5F0F6B88" w:rsidR="00877DDE" w:rsidRDefault="00877DDE" w:rsidP="00877DDE">
            <w:pPr>
              <w:pStyle w:val="Recipient"/>
              <w:ind w:left="0"/>
              <w:rPr>
                <w:sz w:val="32"/>
                <w:szCs w:val="32"/>
              </w:rPr>
            </w:pPr>
            <w:r>
              <w:rPr>
                <w:sz w:val="32"/>
                <w:szCs w:val="32"/>
              </w:rPr>
              <w:t>According to the dataset given 71.57% males have got their loan application approved and 49.1 females have got their application approved</w:t>
            </w:r>
            <w:r>
              <w:rPr>
                <w:sz w:val="32"/>
                <w:szCs w:val="32"/>
              </w:rPr>
              <w:t>. With this we may say that males have greater chance of loan approval than females. Let’s move to the next factor</w:t>
            </w:r>
          </w:p>
          <w:p w14:paraId="7C4ED133" w14:textId="7CD0421A" w:rsidR="00EE083A" w:rsidRDefault="00EE083A" w:rsidP="00877DDE">
            <w:pPr>
              <w:pStyle w:val="Recipient"/>
              <w:ind w:left="0"/>
              <w:rPr>
                <w:sz w:val="32"/>
                <w:szCs w:val="32"/>
              </w:rPr>
            </w:pPr>
            <w:r>
              <w:rPr>
                <w:noProof/>
                <w:sz w:val="32"/>
                <w:szCs w:val="32"/>
              </w:rPr>
              <w:lastRenderedPageBreak/>
              <w:drawing>
                <wp:inline distT="0" distB="0" distL="0" distR="0" wp14:anchorId="5C84E0FF" wp14:editId="4AA8ECCA">
                  <wp:extent cx="3883804" cy="1990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88753" cy="1992626"/>
                          </a:xfrm>
                          <a:prstGeom prst="rect">
                            <a:avLst/>
                          </a:prstGeom>
                        </pic:spPr>
                      </pic:pic>
                    </a:graphicData>
                  </a:graphic>
                </wp:inline>
              </w:drawing>
            </w:r>
          </w:p>
          <w:p w14:paraId="4A71D659" w14:textId="77777777" w:rsidR="00A66B18" w:rsidRDefault="00877DDE" w:rsidP="00877DDE">
            <w:pPr>
              <w:pStyle w:val="Recipient"/>
              <w:ind w:left="0"/>
              <w:rPr>
                <w:sz w:val="32"/>
                <w:szCs w:val="32"/>
              </w:rPr>
            </w:pPr>
            <w:r>
              <w:rPr>
                <w:sz w:val="32"/>
                <w:szCs w:val="32"/>
              </w:rPr>
              <w:t>Marital status:</w:t>
            </w:r>
          </w:p>
          <w:p w14:paraId="253AE3C9" w14:textId="71262423" w:rsidR="00877DDE" w:rsidRDefault="002C5C0D" w:rsidP="00877DDE">
            <w:pPr>
              <w:pStyle w:val="Recipient"/>
              <w:ind w:left="0"/>
              <w:rPr>
                <w:sz w:val="32"/>
                <w:szCs w:val="32"/>
              </w:rPr>
            </w:pPr>
            <w:r>
              <w:rPr>
                <w:sz w:val="32"/>
                <w:szCs w:val="32"/>
              </w:rPr>
              <w:t>Out of 614 people who have applied for loan 398 are married 213 are unmarried and 3 more marital status is not documented, among married 290 people loan application was approved that amounts to 76.8 % approval chance similarly out of 213 people unmarried people who have applied for loan 140 applications were approved that amounts to 65.72 % approval chance</w:t>
            </w:r>
          </w:p>
          <w:p w14:paraId="5F45553D" w14:textId="78E28FE3" w:rsidR="00EE083A" w:rsidRDefault="00EE083A" w:rsidP="00877DDE">
            <w:pPr>
              <w:pStyle w:val="Recipient"/>
              <w:ind w:left="0"/>
              <w:rPr>
                <w:sz w:val="32"/>
                <w:szCs w:val="32"/>
              </w:rPr>
            </w:pPr>
            <w:r>
              <w:rPr>
                <w:noProof/>
                <w:sz w:val="32"/>
                <w:szCs w:val="32"/>
              </w:rPr>
              <w:drawing>
                <wp:inline distT="0" distB="0" distL="0" distR="0" wp14:anchorId="26B6E9CF" wp14:editId="523464DE">
                  <wp:extent cx="4681728" cy="215798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681728" cy="2157984"/>
                          </a:xfrm>
                          <a:prstGeom prst="rect">
                            <a:avLst/>
                          </a:prstGeom>
                        </pic:spPr>
                      </pic:pic>
                    </a:graphicData>
                  </a:graphic>
                </wp:inline>
              </w:drawing>
            </w:r>
          </w:p>
          <w:p w14:paraId="0A3335A8" w14:textId="6A6DFB60" w:rsidR="002C5C0D" w:rsidRDefault="002C5C0D" w:rsidP="00877DDE">
            <w:pPr>
              <w:pStyle w:val="Recipient"/>
              <w:ind w:left="0"/>
              <w:rPr>
                <w:sz w:val="32"/>
                <w:szCs w:val="32"/>
              </w:rPr>
            </w:pPr>
            <w:r>
              <w:rPr>
                <w:sz w:val="32"/>
                <w:szCs w:val="32"/>
              </w:rPr>
              <w:t>Dependents:</w:t>
            </w:r>
            <w:r w:rsidR="00EE083A">
              <w:rPr>
                <w:noProof/>
                <w:sz w:val="32"/>
                <w:szCs w:val="32"/>
              </w:rPr>
              <w:t xml:space="preserve"> </w:t>
            </w:r>
          </w:p>
          <w:p w14:paraId="60088BAC" w14:textId="1793689F" w:rsidR="00C94034" w:rsidRDefault="002C5C0D" w:rsidP="00877DDE">
            <w:pPr>
              <w:pStyle w:val="Recipient"/>
              <w:ind w:left="0"/>
              <w:rPr>
                <w:sz w:val="32"/>
                <w:szCs w:val="32"/>
              </w:rPr>
            </w:pPr>
            <w:r>
              <w:rPr>
                <w:sz w:val="32"/>
                <w:szCs w:val="32"/>
              </w:rPr>
              <w:lastRenderedPageBreak/>
              <w:t xml:space="preserve">Out of 614 loan applications 345 people had no (0) dependents, 102 people have 1 dependent, 101 people have 2 dependents and 51 people have 3+ dependents. </w:t>
            </w:r>
            <w:r w:rsidR="00C94034">
              <w:rPr>
                <w:sz w:val="32"/>
                <w:szCs w:val="32"/>
              </w:rPr>
              <w:t>68.98</w:t>
            </w:r>
            <w:r>
              <w:rPr>
                <w:sz w:val="32"/>
                <w:szCs w:val="32"/>
              </w:rPr>
              <w:t xml:space="preserve"> % of applications were approved who had 0 or no dependents, </w:t>
            </w:r>
            <w:r w:rsidR="00C94034">
              <w:rPr>
                <w:sz w:val="32"/>
                <w:szCs w:val="32"/>
              </w:rPr>
              <w:t>64.7 % of applications were approved who have 1 dependent, 75.24 % of application were approved who have 2 dependents, 67.7 % of applications were approved who have 3+ dependents</w:t>
            </w:r>
          </w:p>
          <w:p w14:paraId="0D21602D" w14:textId="524FF0A5" w:rsidR="00EE083A" w:rsidRDefault="00EE083A" w:rsidP="00877DDE">
            <w:pPr>
              <w:pStyle w:val="Recipient"/>
              <w:ind w:left="0"/>
              <w:rPr>
                <w:sz w:val="32"/>
                <w:szCs w:val="32"/>
              </w:rPr>
            </w:pPr>
            <w:r>
              <w:rPr>
                <w:noProof/>
                <w:sz w:val="32"/>
                <w:szCs w:val="32"/>
              </w:rPr>
              <w:drawing>
                <wp:inline distT="0" distB="0" distL="0" distR="0" wp14:anchorId="5CEE30EB" wp14:editId="7A3A2E43">
                  <wp:extent cx="5097780" cy="223027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107724" cy="2234629"/>
                          </a:xfrm>
                          <a:prstGeom prst="rect">
                            <a:avLst/>
                          </a:prstGeom>
                        </pic:spPr>
                      </pic:pic>
                    </a:graphicData>
                  </a:graphic>
                </wp:inline>
              </w:drawing>
            </w:r>
          </w:p>
          <w:p w14:paraId="427BEC0E" w14:textId="77777777" w:rsidR="00C94034" w:rsidRDefault="00C94034" w:rsidP="00877DDE">
            <w:pPr>
              <w:pStyle w:val="Recipient"/>
              <w:ind w:left="0"/>
              <w:rPr>
                <w:sz w:val="32"/>
                <w:szCs w:val="32"/>
              </w:rPr>
            </w:pPr>
            <w:r>
              <w:rPr>
                <w:sz w:val="32"/>
                <w:szCs w:val="32"/>
              </w:rPr>
              <w:t>Education:</w:t>
            </w:r>
          </w:p>
          <w:p w14:paraId="3CFA979A" w14:textId="3F0E7B1B" w:rsidR="00C94034" w:rsidRDefault="00C94034" w:rsidP="00877DDE">
            <w:pPr>
              <w:pStyle w:val="Recipient"/>
              <w:ind w:left="0"/>
              <w:rPr>
                <w:sz w:val="32"/>
                <w:szCs w:val="32"/>
              </w:rPr>
            </w:pPr>
            <w:r>
              <w:rPr>
                <w:sz w:val="32"/>
                <w:szCs w:val="32"/>
              </w:rPr>
              <w:t>Out of 614 loan applications 480 were graduated and 134 were not graduated and 340 were approved of graduates an 82 were approved for non-graduates</w:t>
            </w:r>
            <w:r w:rsidR="00FC79CA">
              <w:rPr>
                <w:sz w:val="32"/>
                <w:szCs w:val="32"/>
              </w:rPr>
              <w:t xml:space="preserve"> so if. So 70.83 % application were approved for graduates and 61.19 % applications were approved for non-graduates</w:t>
            </w:r>
          </w:p>
          <w:p w14:paraId="29958836" w14:textId="6DB5CCF7" w:rsidR="00EE083A" w:rsidRDefault="00EE083A" w:rsidP="00877DDE">
            <w:pPr>
              <w:pStyle w:val="Recipient"/>
              <w:ind w:left="0"/>
              <w:rPr>
                <w:sz w:val="32"/>
                <w:szCs w:val="32"/>
              </w:rPr>
            </w:pPr>
            <w:r>
              <w:rPr>
                <w:noProof/>
                <w:sz w:val="32"/>
                <w:szCs w:val="32"/>
              </w:rPr>
              <w:lastRenderedPageBreak/>
              <w:drawing>
                <wp:inline distT="0" distB="0" distL="0" distR="0" wp14:anchorId="72851836" wp14:editId="7C74EDBC">
                  <wp:extent cx="4671966"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679557" cy="2397840"/>
                          </a:xfrm>
                          <a:prstGeom prst="rect">
                            <a:avLst/>
                          </a:prstGeom>
                        </pic:spPr>
                      </pic:pic>
                    </a:graphicData>
                  </a:graphic>
                </wp:inline>
              </w:drawing>
            </w:r>
          </w:p>
          <w:p w14:paraId="6BF18AAE" w14:textId="26E5615C" w:rsidR="00FC79CA" w:rsidRDefault="00FC79CA" w:rsidP="00877DDE">
            <w:pPr>
              <w:pStyle w:val="Recipient"/>
              <w:ind w:left="0"/>
              <w:rPr>
                <w:sz w:val="32"/>
                <w:szCs w:val="32"/>
              </w:rPr>
            </w:pPr>
            <w:r>
              <w:rPr>
                <w:sz w:val="32"/>
                <w:szCs w:val="32"/>
              </w:rPr>
              <w:t>Self Employed:</w:t>
            </w:r>
          </w:p>
          <w:p w14:paraId="1BF31260" w14:textId="4FCF2C93" w:rsidR="00FC79CA" w:rsidRDefault="00FC79CA" w:rsidP="00877DDE">
            <w:pPr>
              <w:pStyle w:val="Recipient"/>
              <w:ind w:left="0"/>
              <w:rPr>
                <w:sz w:val="32"/>
                <w:szCs w:val="32"/>
              </w:rPr>
            </w:pPr>
            <w:r>
              <w:rPr>
                <w:sz w:val="32"/>
                <w:szCs w:val="32"/>
              </w:rPr>
              <w:t xml:space="preserve">Out of 614 applications 82 were self employed and 500 were not self-employed. Out of </w:t>
            </w:r>
            <w:r w:rsidR="00C3398A">
              <w:rPr>
                <w:sz w:val="32"/>
                <w:szCs w:val="32"/>
              </w:rPr>
              <w:t xml:space="preserve">82 applications who are self employed 56 were approve. Out of 500 application who are not self employed 343 applications were approved so that says 68.29 % of applications who were self employed have been approved and 68.6 % of applications who were not self employed have been approved. </w:t>
            </w:r>
          </w:p>
          <w:p w14:paraId="59EDD7FF" w14:textId="064EFC7D" w:rsidR="00EE083A" w:rsidRDefault="00EE083A" w:rsidP="00877DDE">
            <w:pPr>
              <w:pStyle w:val="Recipient"/>
              <w:ind w:left="0"/>
              <w:rPr>
                <w:sz w:val="32"/>
                <w:szCs w:val="32"/>
              </w:rPr>
            </w:pPr>
            <w:r>
              <w:rPr>
                <w:noProof/>
                <w:sz w:val="32"/>
                <w:szCs w:val="32"/>
              </w:rPr>
              <w:drawing>
                <wp:inline distT="0" distB="0" distL="0" distR="0" wp14:anchorId="1F3903F4" wp14:editId="27C05EC8">
                  <wp:extent cx="4129136" cy="212153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133776" cy="2123919"/>
                          </a:xfrm>
                          <a:prstGeom prst="rect">
                            <a:avLst/>
                          </a:prstGeom>
                        </pic:spPr>
                      </pic:pic>
                    </a:graphicData>
                  </a:graphic>
                </wp:inline>
              </w:drawing>
            </w:r>
          </w:p>
          <w:p w14:paraId="66EFC588" w14:textId="77777777" w:rsidR="00C3398A" w:rsidRDefault="00C3398A" w:rsidP="00877DDE">
            <w:pPr>
              <w:pStyle w:val="Recipient"/>
              <w:ind w:left="0"/>
              <w:rPr>
                <w:sz w:val="32"/>
                <w:szCs w:val="32"/>
              </w:rPr>
            </w:pPr>
            <w:r>
              <w:rPr>
                <w:sz w:val="32"/>
                <w:szCs w:val="32"/>
              </w:rPr>
              <w:t>Property Area:</w:t>
            </w:r>
          </w:p>
          <w:p w14:paraId="46E8A1BF" w14:textId="77777777" w:rsidR="00C3398A" w:rsidRDefault="00EE083A" w:rsidP="00877DDE">
            <w:pPr>
              <w:pStyle w:val="Recipient"/>
              <w:ind w:left="0"/>
              <w:rPr>
                <w:sz w:val="32"/>
                <w:szCs w:val="32"/>
              </w:rPr>
            </w:pPr>
            <w:r>
              <w:rPr>
                <w:sz w:val="32"/>
                <w:szCs w:val="32"/>
              </w:rPr>
              <w:lastRenderedPageBreak/>
              <w:t>Out of 614 applicants 233 applicants are from semi urban area, 202 are from urban area and 179 are from rural area</w:t>
            </w:r>
            <w:r w:rsidR="000F4947">
              <w:rPr>
                <w:sz w:val="32"/>
                <w:szCs w:val="32"/>
              </w:rPr>
              <w:t>, 76.82 % applications have been accepted from semi urban, 65.84 % applications have been accepted from urban area and 61.45 % applications have been accepted from rural area</w:t>
            </w:r>
          </w:p>
          <w:p w14:paraId="26A817AE" w14:textId="77777777" w:rsidR="000F4947" w:rsidRDefault="000F4947" w:rsidP="00877DDE">
            <w:pPr>
              <w:pStyle w:val="Recipient"/>
              <w:ind w:left="0"/>
              <w:rPr>
                <w:noProof/>
                <w:sz w:val="32"/>
                <w:szCs w:val="32"/>
              </w:rPr>
            </w:pPr>
          </w:p>
          <w:p w14:paraId="39393FA6" w14:textId="19A139F7" w:rsidR="000F4947" w:rsidRPr="00877DDE" w:rsidRDefault="000F4947" w:rsidP="00877DDE">
            <w:pPr>
              <w:pStyle w:val="Recipient"/>
              <w:ind w:left="0"/>
              <w:rPr>
                <w:sz w:val="32"/>
                <w:szCs w:val="32"/>
              </w:rPr>
            </w:pPr>
            <w:r>
              <w:rPr>
                <w:noProof/>
                <w:sz w:val="32"/>
                <w:szCs w:val="32"/>
              </w:rPr>
              <w:drawing>
                <wp:inline distT="0" distB="0" distL="0" distR="0" wp14:anchorId="0BCC4BFC" wp14:editId="49F8484C">
                  <wp:extent cx="6858000" cy="3523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858000" cy="3523615"/>
                          </a:xfrm>
                          <a:prstGeom prst="rect">
                            <a:avLst/>
                          </a:prstGeom>
                        </pic:spPr>
                      </pic:pic>
                    </a:graphicData>
                  </a:graphic>
                </wp:inline>
              </w:drawing>
            </w:r>
          </w:p>
        </w:tc>
      </w:tr>
      <w:tr w:rsidR="000F4947" w:rsidRPr="0041428F" w14:paraId="247C50B2" w14:textId="77777777" w:rsidTr="00A6783B">
        <w:trPr>
          <w:trHeight w:val="270"/>
          <w:jc w:val="center"/>
        </w:trPr>
        <w:tc>
          <w:tcPr>
            <w:tcW w:w="10800" w:type="dxa"/>
          </w:tcPr>
          <w:p w14:paraId="71AED42E" w14:textId="77777777" w:rsidR="000F4947" w:rsidRDefault="000F4947" w:rsidP="00877DDE">
            <w:pPr>
              <w:pStyle w:val="Recipient"/>
              <w:ind w:left="0"/>
              <w:rPr>
                <w:sz w:val="72"/>
                <w:szCs w:val="72"/>
              </w:rPr>
            </w:pPr>
          </w:p>
          <w:p w14:paraId="65F60B95" w14:textId="77777777" w:rsidR="000F4947" w:rsidRDefault="000F4947" w:rsidP="00877DDE">
            <w:pPr>
              <w:pStyle w:val="Recipient"/>
              <w:ind w:left="0"/>
              <w:rPr>
                <w:sz w:val="72"/>
                <w:szCs w:val="72"/>
              </w:rPr>
            </w:pPr>
          </w:p>
          <w:p w14:paraId="14B817CC" w14:textId="77777777" w:rsidR="000F4947" w:rsidRDefault="000F4947" w:rsidP="000F4947">
            <w:pPr>
              <w:pStyle w:val="Recipient"/>
              <w:ind w:left="0"/>
              <w:jc w:val="center"/>
              <w:rPr>
                <w:sz w:val="72"/>
                <w:szCs w:val="72"/>
              </w:rPr>
            </w:pPr>
            <w:r>
              <w:rPr>
                <w:sz w:val="72"/>
                <w:szCs w:val="72"/>
              </w:rPr>
              <w:lastRenderedPageBreak/>
              <w:t>EDA (Exploratory data analysis)</w:t>
            </w:r>
          </w:p>
          <w:p w14:paraId="12CB8364" w14:textId="0FC1B136" w:rsidR="00720F9C" w:rsidRPr="00E42745" w:rsidRDefault="00720F9C" w:rsidP="000F4947">
            <w:pPr>
              <w:pStyle w:val="Recipient"/>
              <w:ind w:left="0"/>
              <w:jc w:val="center"/>
              <w:rPr>
                <w:sz w:val="72"/>
                <w:szCs w:val="72"/>
              </w:rPr>
            </w:pPr>
          </w:p>
        </w:tc>
      </w:tr>
      <w:tr w:rsidR="00615018" w:rsidRPr="0041428F" w14:paraId="3D53B32D" w14:textId="77777777" w:rsidTr="00A6783B">
        <w:trPr>
          <w:trHeight w:val="2691"/>
          <w:jc w:val="center"/>
        </w:trPr>
        <w:tc>
          <w:tcPr>
            <w:tcW w:w="10800" w:type="dxa"/>
            <w:vAlign w:val="bottom"/>
          </w:tcPr>
          <w:p w14:paraId="596F7BD8" w14:textId="162ED898" w:rsidR="00720F9C" w:rsidRPr="00BF5A37" w:rsidRDefault="00720F9C" w:rsidP="00720F9C">
            <w:pPr>
              <w:jc w:val="both"/>
              <w:rPr>
                <w:rFonts w:ascii="Times New Roman" w:hAnsi="Times New Roman" w:cs="Times New Roman"/>
                <w:color w:val="000000" w:themeColor="text1"/>
                <w:sz w:val="36"/>
                <w:szCs w:val="36"/>
              </w:rPr>
            </w:pPr>
            <w:r w:rsidRPr="00BF5A37">
              <w:rPr>
                <w:rFonts w:ascii="Times New Roman" w:hAnsi="Times New Roman" w:cs="Times New Roman"/>
                <w:color w:val="000000" w:themeColor="text1"/>
                <w:sz w:val="36"/>
                <w:szCs w:val="36"/>
              </w:rPr>
              <w:lastRenderedPageBreak/>
              <w:t xml:space="preserve">Exploratory Data </w:t>
            </w:r>
            <w:r w:rsidRPr="00BF5A37">
              <w:rPr>
                <w:rFonts w:ascii="Times New Roman" w:hAnsi="Times New Roman" w:cs="Times New Roman"/>
                <w:color w:val="000000" w:themeColor="text1"/>
                <w:sz w:val="36"/>
                <w:szCs w:val="36"/>
              </w:rPr>
              <w:t>Analysis (</w:t>
            </w:r>
            <w:r w:rsidRPr="00BF5A37">
              <w:rPr>
                <w:rFonts w:ascii="Times New Roman" w:hAnsi="Times New Roman" w:cs="Times New Roman"/>
                <w:color w:val="000000" w:themeColor="text1"/>
                <w:sz w:val="36"/>
                <w:szCs w:val="36"/>
              </w:rPr>
              <w:t xml:space="preserve">EDA) is an approach of </w:t>
            </w:r>
            <w:r w:rsidRPr="00BF5A37">
              <w:rPr>
                <w:rFonts w:ascii="Times New Roman" w:hAnsi="Times New Roman" w:cs="Times New Roman"/>
                <w:color w:val="000000" w:themeColor="text1"/>
                <w:sz w:val="36"/>
                <w:szCs w:val="36"/>
              </w:rPr>
              <w:t>analyzing</w:t>
            </w:r>
            <w:r w:rsidRPr="00BF5A37">
              <w:rPr>
                <w:rFonts w:ascii="Times New Roman" w:hAnsi="Times New Roman" w:cs="Times New Roman"/>
                <w:color w:val="000000" w:themeColor="text1"/>
                <w:sz w:val="36"/>
                <w:szCs w:val="36"/>
              </w:rPr>
              <w:t xml:space="preserve"> data sets to summarize their main characteristics, often with visual methods, a statistical model can be used or </w:t>
            </w:r>
            <w:r w:rsidRPr="00BF5A37">
              <w:rPr>
                <w:rFonts w:ascii="Times New Roman" w:hAnsi="Times New Roman" w:cs="Times New Roman"/>
                <w:color w:val="000000" w:themeColor="text1"/>
                <w:sz w:val="36"/>
                <w:szCs w:val="36"/>
              </w:rPr>
              <w:t>not,</w:t>
            </w:r>
            <w:r w:rsidRPr="00BF5A37">
              <w:rPr>
                <w:rFonts w:ascii="Times New Roman" w:hAnsi="Times New Roman" w:cs="Times New Roman"/>
                <w:color w:val="000000" w:themeColor="text1"/>
                <w:sz w:val="36"/>
                <w:szCs w:val="36"/>
              </w:rPr>
              <w:t xml:space="preserve"> but </w:t>
            </w:r>
            <w:r w:rsidRPr="00BF5A37">
              <w:rPr>
                <w:rFonts w:ascii="Times New Roman" w:hAnsi="Times New Roman" w:cs="Times New Roman"/>
                <w:color w:val="000000" w:themeColor="text1"/>
                <w:sz w:val="36"/>
                <w:szCs w:val="36"/>
              </w:rPr>
              <w:t>primarily EDA</w:t>
            </w:r>
            <w:r w:rsidRPr="00BF5A37">
              <w:rPr>
                <w:rFonts w:ascii="Times New Roman" w:hAnsi="Times New Roman" w:cs="Times New Roman"/>
                <w:color w:val="000000" w:themeColor="text1"/>
                <w:sz w:val="36"/>
                <w:szCs w:val="36"/>
              </w:rPr>
              <w:t xml:space="preserve"> is for seeing what the data can tell us beyond the formal modelling or hypothesis </w:t>
            </w:r>
            <w:r w:rsidRPr="00BF5A37">
              <w:rPr>
                <w:rFonts w:ascii="Times New Roman" w:hAnsi="Times New Roman" w:cs="Times New Roman"/>
                <w:color w:val="000000" w:themeColor="text1"/>
                <w:sz w:val="36"/>
                <w:szCs w:val="36"/>
              </w:rPr>
              <w:t>testing task</w:t>
            </w:r>
            <w:r w:rsidRPr="00BF5A37">
              <w:rPr>
                <w:rFonts w:ascii="Times New Roman" w:hAnsi="Times New Roman" w:cs="Times New Roman"/>
                <w:color w:val="000000" w:themeColor="text1"/>
                <w:sz w:val="36"/>
                <w:szCs w:val="36"/>
              </w:rPr>
              <w:t xml:space="preserve">. </w:t>
            </w:r>
            <w:r w:rsidRPr="00BF5A37">
              <w:rPr>
                <w:rFonts w:ascii="Times New Roman" w:hAnsi="Times New Roman" w:cs="Times New Roman"/>
                <w:color w:val="000000" w:themeColor="text1"/>
                <w:sz w:val="36"/>
                <w:szCs w:val="36"/>
              </w:rPr>
              <w:t>we can</w:t>
            </w:r>
            <w:r w:rsidRPr="00BF5A37">
              <w:rPr>
                <w:rFonts w:ascii="Times New Roman" w:hAnsi="Times New Roman" w:cs="Times New Roman"/>
                <w:color w:val="000000" w:themeColor="text1"/>
                <w:sz w:val="36"/>
                <w:szCs w:val="36"/>
              </w:rPr>
              <w:t xml:space="preserve"> say that EDA is </w:t>
            </w:r>
            <w:r w:rsidRPr="00BF5A37">
              <w:rPr>
                <w:rFonts w:ascii="Times New Roman" w:hAnsi="Times New Roman" w:cs="Times New Roman"/>
                <w:color w:val="000000" w:themeColor="text1"/>
                <w:sz w:val="36"/>
                <w:szCs w:val="36"/>
              </w:rPr>
              <w:t>statisticians’</w:t>
            </w:r>
            <w:r w:rsidRPr="00BF5A37">
              <w:rPr>
                <w:rFonts w:ascii="Times New Roman" w:hAnsi="Times New Roman" w:cs="Times New Roman"/>
                <w:color w:val="000000" w:themeColor="text1"/>
                <w:sz w:val="36"/>
                <w:szCs w:val="36"/>
              </w:rPr>
              <w:t xml:space="preserve"> way of </w:t>
            </w:r>
            <w:r w:rsidRPr="00BF5A37">
              <w:rPr>
                <w:rFonts w:ascii="Times New Roman" w:hAnsi="Times New Roman" w:cs="Times New Roman"/>
                <w:color w:val="000000" w:themeColor="text1"/>
                <w:sz w:val="36"/>
                <w:szCs w:val="36"/>
              </w:rPr>
              <w:t>storytelling</w:t>
            </w:r>
            <w:r w:rsidRPr="00BF5A37">
              <w:rPr>
                <w:rFonts w:ascii="Times New Roman" w:hAnsi="Times New Roman" w:cs="Times New Roman"/>
                <w:color w:val="000000" w:themeColor="text1"/>
                <w:sz w:val="36"/>
                <w:szCs w:val="36"/>
              </w:rPr>
              <w:t xml:space="preserve"> where you explore </w:t>
            </w:r>
            <w:r w:rsidRPr="00BF5A37">
              <w:rPr>
                <w:rFonts w:ascii="Times New Roman" w:hAnsi="Times New Roman" w:cs="Times New Roman"/>
                <w:color w:val="000000" w:themeColor="text1"/>
                <w:sz w:val="36"/>
                <w:szCs w:val="36"/>
              </w:rPr>
              <w:t>data,</w:t>
            </w:r>
            <w:r w:rsidRPr="00BF5A37">
              <w:rPr>
                <w:rFonts w:ascii="Times New Roman" w:hAnsi="Times New Roman" w:cs="Times New Roman"/>
                <w:color w:val="000000" w:themeColor="text1"/>
                <w:sz w:val="36"/>
                <w:szCs w:val="36"/>
              </w:rPr>
              <w:t xml:space="preserve"> find patterns and tell insights. EDA is a phenomenon under data analysis used for gaining a better understanding of data aspects </w:t>
            </w:r>
            <w:r w:rsidRPr="00BF5A37">
              <w:rPr>
                <w:rFonts w:ascii="Times New Roman" w:hAnsi="Times New Roman" w:cs="Times New Roman"/>
                <w:color w:val="000000" w:themeColor="text1"/>
                <w:sz w:val="36"/>
                <w:szCs w:val="36"/>
              </w:rPr>
              <w:t>like: -</w:t>
            </w:r>
            <w:r w:rsidRPr="00BF5A37">
              <w:rPr>
                <w:rFonts w:ascii="Times New Roman" w:hAnsi="Times New Roman" w:cs="Times New Roman"/>
                <w:color w:val="000000" w:themeColor="text1"/>
                <w:sz w:val="36"/>
                <w:szCs w:val="36"/>
              </w:rPr>
              <w:t xml:space="preserve"> main features of data variables and relationships that hold between them identifying which </w:t>
            </w:r>
            <w:r w:rsidRPr="00BF5A37">
              <w:rPr>
                <w:rFonts w:ascii="Times New Roman" w:hAnsi="Times New Roman" w:cs="Times New Roman"/>
                <w:color w:val="000000" w:themeColor="text1"/>
                <w:sz w:val="36"/>
                <w:szCs w:val="36"/>
              </w:rPr>
              <w:t>variables</w:t>
            </w:r>
            <w:r w:rsidRPr="00BF5A37">
              <w:rPr>
                <w:rFonts w:ascii="Times New Roman" w:hAnsi="Times New Roman" w:cs="Times New Roman"/>
                <w:color w:val="000000" w:themeColor="text1"/>
                <w:sz w:val="36"/>
                <w:szCs w:val="36"/>
              </w:rPr>
              <w:t xml:space="preserve"> are important for our problem</w:t>
            </w:r>
          </w:p>
          <w:p w14:paraId="1E37FC23" w14:textId="77777777" w:rsidR="00720F9C" w:rsidRDefault="00720F9C" w:rsidP="00720F9C">
            <w:pPr>
              <w:jc w:val="both"/>
              <w:rPr>
                <w:rFonts w:ascii="Times New Roman" w:hAnsi="Times New Roman" w:cs="Times New Roman"/>
                <w:b/>
                <w:bCs/>
                <w:color w:val="000000" w:themeColor="text1"/>
                <w:sz w:val="36"/>
                <w:szCs w:val="36"/>
              </w:rPr>
            </w:pPr>
          </w:p>
          <w:p w14:paraId="3B80B827" w14:textId="5A919754" w:rsidR="00720F9C" w:rsidRDefault="00720F9C" w:rsidP="00720F9C">
            <w:pPr>
              <w:jc w:val="both"/>
              <w:rPr>
                <w:rFonts w:ascii="Times New Roman" w:hAnsi="Times New Roman" w:cs="Times New Roman"/>
                <w:b/>
                <w:bCs/>
                <w:color w:val="000000" w:themeColor="text1"/>
                <w:kern w:val="0"/>
                <w:sz w:val="36"/>
                <w:szCs w:val="36"/>
              </w:rPr>
            </w:pPr>
            <w:r>
              <w:rPr>
                <w:rFonts w:ascii="Times New Roman" w:hAnsi="Times New Roman" w:cs="Times New Roman"/>
                <w:b/>
                <w:bCs/>
                <w:color w:val="000000" w:themeColor="text1"/>
                <w:kern w:val="0"/>
                <w:sz w:val="36"/>
                <w:szCs w:val="36"/>
              </w:rPr>
              <w:t>1. variable identification:</w:t>
            </w:r>
          </w:p>
          <w:p w14:paraId="1E6764AF" w14:textId="64D0980A" w:rsidR="00720F9C" w:rsidRPr="00BF5A37" w:rsidRDefault="00720F9C" w:rsidP="00720F9C">
            <w:pPr>
              <w:jc w:val="both"/>
              <w:rPr>
                <w:rFonts w:ascii="Times New Roman" w:hAnsi="Times New Roman" w:cs="Times New Roman"/>
                <w:color w:val="000000" w:themeColor="text1"/>
                <w:sz w:val="36"/>
                <w:szCs w:val="36"/>
              </w:rPr>
            </w:pPr>
            <w:r w:rsidRPr="00BF5A37">
              <w:rPr>
                <w:rFonts w:ascii="Times New Roman" w:hAnsi="Times New Roman" w:cs="Times New Roman"/>
                <w:color w:val="000000" w:themeColor="text1"/>
                <w:sz w:val="36"/>
                <w:szCs w:val="36"/>
              </w:rPr>
              <w:t xml:space="preserve">Looking </w:t>
            </w:r>
            <w:r w:rsidRPr="00BF5A37">
              <w:rPr>
                <w:rFonts w:ascii="Times New Roman" w:hAnsi="Times New Roman" w:cs="Times New Roman"/>
                <w:color w:val="000000" w:themeColor="text1"/>
                <w:sz w:val="36"/>
                <w:szCs w:val="36"/>
              </w:rPr>
              <w:t xml:space="preserve">at </w:t>
            </w:r>
            <w:r w:rsidRPr="00BF5A37">
              <w:rPr>
                <w:rFonts w:ascii="Times New Roman" w:hAnsi="Times New Roman" w:cs="Times New Roman"/>
                <w:color w:val="000000" w:themeColor="text1"/>
                <w:sz w:val="36"/>
                <w:szCs w:val="36"/>
              </w:rPr>
              <w:t>the input data, what will be the output variable</w:t>
            </w:r>
          </w:p>
          <w:p w14:paraId="3165A2DB" w14:textId="232582A1" w:rsidR="00720F9C" w:rsidRDefault="00720F9C" w:rsidP="00720F9C">
            <w:pPr>
              <w:jc w:val="both"/>
              <w:rPr>
                <w:rFonts w:ascii="Times New Roman" w:hAnsi="Times New Roman" w:cs="Times New Roman"/>
                <w:b/>
                <w:bCs/>
                <w:color w:val="000000" w:themeColor="text1"/>
                <w:sz w:val="36"/>
                <w:szCs w:val="36"/>
              </w:rPr>
            </w:pPr>
          </w:p>
          <w:p w14:paraId="71111082" w14:textId="3D4BE3F4" w:rsidR="00720F9C" w:rsidRDefault="00720F9C" w:rsidP="00720F9C">
            <w:pPr>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2. checking and clearing null values:</w:t>
            </w:r>
          </w:p>
          <w:p w14:paraId="4EF48D4E" w14:textId="712AEA1C" w:rsidR="00B25C99" w:rsidRDefault="00720F9C" w:rsidP="00B25C99">
            <w:pPr>
              <w:pStyle w:val="HTMLPreformatted"/>
              <w:shd w:val="clear" w:color="auto" w:fill="FFFFFF"/>
              <w:wordWrap w:val="0"/>
              <w:textAlignment w:val="baseline"/>
              <w:rPr>
                <w:rFonts w:ascii="Times New Roman" w:hAnsi="Times New Roman" w:cs="Times New Roman"/>
                <w:sz w:val="36"/>
                <w:szCs w:val="36"/>
              </w:rPr>
            </w:pPr>
            <w:r>
              <w:rPr>
                <w:rFonts w:ascii="Times New Roman" w:hAnsi="Times New Roman" w:cs="Times New Roman"/>
                <w:sz w:val="36"/>
                <w:szCs w:val="36"/>
              </w:rPr>
              <w:t xml:space="preserve">It is possible that there may be null values in the dataset. missing values usually occurs when an entry is left </w:t>
            </w:r>
            <w:r>
              <w:rPr>
                <w:rFonts w:ascii="Times New Roman" w:hAnsi="Times New Roman" w:cs="Times New Roman"/>
                <w:sz w:val="36"/>
                <w:szCs w:val="36"/>
              </w:rPr>
              <w:t>empty. It</w:t>
            </w:r>
            <w:r>
              <w:rPr>
                <w:rFonts w:ascii="Times New Roman" w:hAnsi="Times New Roman" w:cs="Times New Roman"/>
                <w:sz w:val="36"/>
                <w:szCs w:val="36"/>
              </w:rPr>
              <w:t xml:space="preserve"> can be filled with the </w:t>
            </w:r>
            <w:r>
              <w:rPr>
                <w:rFonts w:ascii="Times New Roman" w:hAnsi="Times New Roman" w:cs="Times New Roman"/>
                <w:sz w:val="36"/>
                <w:szCs w:val="36"/>
              </w:rPr>
              <w:t>mean, median</w:t>
            </w:r>
            <w:r>
              <w:rPr>
                <w:rFonts w:ascii="Times New Roman" w:hAnsi="Times New Roman" w:cs="Times New Roman"/>
                <w:sz w:val="36"/>
                <w:szCs w:val="36"/>
              </w:rPr>
              <w:t xml:space="preserve"> or mode of the column through </w:t>
            </w:r>
            <w:r>
              <w:rPr>
                <w:rFonts w:ascii="Times New Roman" w:hAnsi="Times New Roman" w:cs="Times New Roman"/>
                <w:sz w:val="36"/>
                <w:szCs w:val="36"/>
              </w:rPr>
              <w:t>fillna (</w:t>
            </w:r>
            <w:r>
              <w:rPr>
                <w:rFonts w:ascii="Times New Roman" w:hAnsi="Times New Roman" w:cs="Times New Roman"/>
                <w:sz w:val="36"/>
                <w:szCs w:val="36"/>
              </w:rPr>
              <w:t xml:space="preserve">) function. Or sometimes </w:t>
            </w:r>
            <w:r>
              <w:rPr>
                <w:rFonts w:ascii="Times New Roman" w:hAnsi="Times New Roman" w:cs="Times New Roman"/>
                <w:sz w:val="36"/>
                <w:szCs w:val="36"/>
              </w:rPr>
              <w:t>SimpleImputer (</w:t>
            </w:r>
            <w:r>
              <w:rPr>
                <w:rFonts w:ascii="Times New Roman" w:hAnsi="Times New Roman" w:cs="Times New Roman"/>
                <w:sz w:val="36"/>
                <w:szCs w:val="36"/>
              </w:rPr>
              <w:t xml:space="preserve">) function is used to replace the </w:t>
            </w:r>
            <w:r>
              <w:rPr>
                <w:rFonts w:ascii="Times New Roman" w:hAnsi="Times New Roman" w:cs="Times New Roman"/>
                <w:sz w:val="36"/>
                <w:szCs w:val="36"/>
              </w:rPr>
              <w:t>null</w:t>
            </w:r>
            <w:r>
              <w:rPr>
                <w:rFonts w:ascii="Times New Roman" w:hAnsi="Times New Roman" w:cs="Times New Roman"/>
                <w:sz w:val="36"/>
                <w:szCs w:val="36"/>
              </w:rPr>
              <w:t xml:space="preserve"> values along with label encoding them </w:t>
            </w:r>
            <w:r>
              <w:rPr>
                <w:rFonts w:ascii="Times New Roman" w:hAnsi="Times New Roman" w:cs="Times New Roman"/>
                <w:sz w:val="36"/>
                <w:szCs w:val="36"/>
              </w:rPr>
              <w:t>in</w:t>
            </w:r>
            <w:r>
              <w:rPr>
                <w:rFonts w:ascii="Times New Roman" w:hAnsi="Times New Roman" w:cs="Times New Roman"/>
                <w:sz w:val="36"/>
                <w:szCs w:val="36"/>
              </w:rPr>
              <w:t xml:space="preserve"> this dataset there are Null </w:t>
            </w:r>
            <w:r>
              <w:rPr>
                <w:rFonts w:ascii="Times New Roman" w:hAnsi="Times New Roman" w:cs="Times New Roman"/>
                <w:sz w:val="36"/>
                <w:szCs w:val="36"/>
              </w:rPr>
              <w:t>values</w:t>
            </w:r>
            <w:r w:rsidR="00B25C99">
              <w:rPr>
                <w:rFonts w:ascii="Times New Roman" w:hAnsi="Times New Roman" w:cs="Times New Roman"/>
                <w:sz w:val="36"/>
                <w:szCs w:val="36"/>
              </w:rPr>
              <w:t xml:space="preserve"> </w:t>
            </w:r>
            <w:r>
              <w:rPr>
                <w:rFonts w:ascii="Times New Roman" w:hAnsi="Times New Roman" w:cs="Times New Roman"/>
                <w:sz w:val="36"/>
                <w:szCs w:val="36"/>
              </w:rPr>
              <w:t>in</w:t>
            </w:r>
            <w:r w:rsidR="00B25C99">
              <w:rPr>
                <w:rFonts w:ascii="Times New Roman" w:hAnsi="Times New Roman" w:cs="Times New Roman"/>
                <w:sz w:val="36"/>
                <w:szCs w:val="36"/>
              </w:rPr>
              <w:t xml:space="preserve"> gender, Married, Depen</w:t>
            </w:r>
            <w:r w:rsidR="00B25C99">
              <w:rPr>
                <w:rFonts w:ascii="Times New Roman" w:hAnsi="Times New Roman" w:cs="Times New Roman"/>
                <w:sz w:val="36"/>
                <w:szCs w:val="36"/>
              </w:rPr>
              <w:lastRenderedPageBreak/>
              <w:t xml:space="preserve">dents, Self_Employed, LoanAmount, Loan_Amount_Term, Credit_History. </w:t>
            </w:r>
            <w:r w:rsidR="00BF5A37">
              <w:rPr>
                <w:rFonts w:ascii="Times New Roman" w:hAnsi="Times New Roman" w:cs="Times New Roman"/>
                <w:sz w:val="36"/>
                <w:szCs w:val="36"/>
              </w:rPr>
              <w:t>Let’s</w:t>
            </w:r>
            <w:r w:rsidR="00B25C99">
              <w:rPr>
                <w:rFonts w:ascii="Times New Roman" w:hAnsi="Times New Roman" w:cs="Times New Roman"/>
                <w:sz w:val="36"/>
                <w:szCs w:val="36"/>
              </w:rPr>
              <w:t xml:space="preserve"> clear Gender, Self_Employed, Loan_Amount_Term, Credit_History and Dependents will mode and then lets clear rest of the null values with mean</w:t>
            </w:r>
          </w:p>
          <w:p w14:paraId="16642F22" w14:textId="1C70E1AD" w:rsidR="00BF5A37" w:rsidRDefault="00BF5A37" w:rsidP="00B25C99">
            <w:pPr>
              <w:pStyle w:val="HTMLPreformatted"/>
              <w:shd w:val="clear" w:color="auto" w:fill="FFFFFF"/>
              <w:wordWrap w:val="0"/>
              <w:textAlignment w:val="baseline"/>
              <w:rPr>
                <w:rFonts w:ascii="Times New Roman" w:hAnsi="Times New Roman" w:cs="Times New Roman"/>
                <w:sz w:val="36"/>
                <w:szCs w:val="36"/>
              </w:rPr>
            </w:pPr>
          </w:p>
          <w:p w14:paraId="318E77C6" w14:textId="4195BD2C" w:rsidR="00BF5A37" w:rsidRDefault="00BF5A37" w:rsidP="00B25C99">
            <w:pPr>
              <w:pStyle w:val="HTMLPreformatted"/>
              <w:shd w:val="clear" w:color="auto" w:fill="FFFFFF"/>
              <w:wordWrap w:val="0"/>
              <w:textAlignment w:val="baseline"/>
              <w:rPr>
                <w:rFonts w:ascii="Times New Roman" w:hAnsi="Times New Roman" w:cs="Times New Roman"/>
                <w:sz w:val="36"/>
                <w:szCs w:val="36"/>
              </w:rPr>
            </w:pPr>
          </w:p>
          <w:p w14:paraId="28871D73" w14:textId="62817DCC" w:rsidR="00BF5A37" w:rsidRDefault="00BF5A37" w:rsidP="00B25C99">
            <w:pPr>
              <w:pStyle w:val="HTMLPreformatted"/>
              <w:shd w:val="clear" w:color="auto" w:fill="FFFFFF"/>
              <w:wordWrap w:val="0"/>
              <w:textAlignment w:val="baseline"/>
              <w:rPr>
                <w:rFonts w:ascii="Times New Roman" w:hAnsi="Times New Roman" w:cs="Times New Roman"/>
                <w:sz w:val="36"/>
                <w:szCs w:val="36"/>
              </w:rPr>
            </w:pPr>
          </w:p>
          <w:p w14:paraId="51153E79" w14:textId="11628724" w:rsidR="00BF5A37" w:rsidRPr="00035A6A" w:rsidRDefault="00035A6A" w:rsidP="00035A6A">
            <w:pPr>
              <w:ind w:left="0"/>
              <w:jc w:val="both"/>
              <w:rPr>
                <w:rFonts w:ascii="Times New Roman" w:hAnsi="Times New Roman" w:cs="Times New Roman"/>
                <w:b/>
                <w:color w:val="000000" w:themeColor="text1"/>
                <w:kern w:val="0"/>
                <w:sz w:val="36"/>
                <w:szCs w:val="36"/>
              </w:rPr>
            </w:pPr>
            <w:r w:rsidRPr="00035A6A">
              <w:rPr>
                <w:rFonts w:ascii="Times New Roman" w:hAnsi="Times New Roman" w:cs="Times New Roman"/>
                <w:b/>
                <w:color w:val="000000" w:themeColor="text1"/>
                <w:sz w:val="36"/>
                <w:szCs w:val="36"/>
              </w:rPr>
              <w:t xml:space="preserve">3. </w:t>
            </w:r>
            <w:r w:rsidR="00BF5A37" w:rsidRPr="00035A6A">
              <w:rPr>
                <w:rFonts w:ascii="Times New Roman" w:hAnsi="Times New Roman" w:cs="Times New Roman"/>
                <w:b/>
                <w:color w:val="000000" w:themeColor="text1"/>
                <w:sz w:val="36"/>
                <w:szCs w:val="36"/>
              </w:rPr>
              <w:t>Handling Categorical variables</w:t>
            </w:r>
          </w:p>
          <w:p w14:paraId="4F9A05A3" w14:textId="2AD34F4E" w:rsidR="00720F9C" w:rsidRPr="00BF5A37" w:rsidRDefault="00BF5A37" w:rsidP="00035A6A">
            <w:pPr>
              <w:ind w:left="0"/>
              <w:rPr>
                <w:rFonts w:ascii="Times New Roman" w:hAnsi="Times New Roman" w:cs="Times New Roman"/>
                <w:color w:val="000000" w:themeColor="text1"/>
                <w:sz w:val="36"/>
                <w:szCs w:val="36"/>
              </w:rPr>
            </w:pPr>
            <w:r w:rsidRPr="00BF5A37">
              <w:rPr>
                <w:rFonts w:ascii="Times New Roman" w:hAnsi="Times New Roman" w:cs="Times New Roman"/>
                <w:color w:val="000000" w:themeColor="text1"/>
                <w:sz w:val="36"/>
                <w:szCs w:val="36"/>
              </w:rPr>
              <w:t xml:space="preserve">Most </w:t>
            </w:r>
            <w:r w:rsidRPr="00BF5A37">
              <w:rPr>
                <w:rFonts w:ascii="Times New Roman" w:hAnsi="Times New Roman" w:cs="Times New Roman"/>
                <w:color w:val="000000" w:themeColor="text1"/>
                <w:sz w:val="36"/>
                <w:szCs w:val="36"/>
              </w:rPr>
              <w:t xml:space="preserve">of the </w:t>
            </w:r>
            <w:r w:rsidRPr="00BF5A37">
              <w:rPr>
                <w:rFonts w:ascii="Times New Roman" w:hAnsi="Times New Roman" w:cs="Times New Roman"/>
                <w:color w:val="000000" w:themeColor="text1"/>
                <w:sz w:val="36"/>
                <w:szCs w:val="36"/>
              </w:rPr>
              <w:t>statistical model</w:t>
            </w:r>
            <w:r w:rsidRPr="00BF5A37">
              <w:rPr>
                <w:rFonts w:ascii="Times New Roman" w:hAnsi="Times New Roman" w:cs="Times New Roman"/>
                <w:color w:val="000000" w:themeColor="text1"/>
                <w:sz w:val="36"/>
                <w:szCs w:val="36"/>
              </w:rPr>
              <w:t>s</w:t>
            </w:r>
            <w:r w:rsidRPr="00BF5A37">
              <w:rPr>
                <w:rFonts w:ascii="Times New Roman" w:hAnsi="Times New Roman" w:cs="Times New Roman"/>
                <w:color w:val="000000" w:themeColor="text1"/>
                <w:sz w:val="36"/>
                <w:szCs w:val="36"/>
              </w:rPr>
              <w:t xml:space="preserve"> cannot take Objects / Strings as input they only takes numbers as </w:t>
            </w:r>
            <w:r w:rsidR="00E15759" w:rsidRPr="00BF5A37">
              <w:rPr>
                <w:rFonts w:ascii="Times New Roman" w:hAnsi="Times New Roman" w:cs="Times New Roman"/>
                <w:color w:val="000000" w:themeColor="text1"/>
                <w:sz w:val="36"/>
                <w:szCs w:val="36"/>
              </w:rPr>
              <w:t>inputs,</w:t>
            </w:r>
            <w:r w:rsidRPr="00BF5A37">
              <w:rPr>
                <w:rFonts w:ascii="Times New Roman" w:hAnsi="Times New Roman" w:cs="Times New Roman"/>
                <w:color w:val="000000" w:themeColor="text1"/>
                <w:sz w:val="36"/>
                <w:szCs w:val="36"/>
              </w:rPr>
              <w:t xml:space="preserve"> with </w:t>
            </w:r>
            <w:r w:rsidR="00E15759" w:rsidRPr="00BF5A37">
              <w:rPr>
                <w:rFonts w:ascii="Times New Roman" w:hAnsi="Times New Roman" w:cs="Times New Roman"/>
                <w:color w:val="000000" w:themeColor="text1"/>
                <w:sz w:val="36"/>
                <w:szCs w:val="36"/>
              </w:rPr>
              <w:t>LabelEncoder (</w:t>
            </w:r>
            <w:r w:rsidRPr="00BF5A37">
              <w:rPr>
                <w:rFonts w:ascii="Times New Roman" w:hAnsi="Times New Roman" w:cs="Times New Roman"/>
                <w:color w:val="000000" w:themeColor="text1"/>
                <w:sz w:val="36"/>
                <w:szCs w:val="36"/>
              </w:rPr>
              <w:t xml:space="preserve">) it is possible to categorize the string into Numbers as 1,2,3 and so on </w:t>
            </w:r>
            <w:r w:rsidR="00E15759" w:rsidRPr="00BF5A37">
              <w:rPr>
                <w:rFonts w:ascii="Times New Roman" w:hAnsi="Times New Roman" w:cs="Times New Roman"/>
                <w:color w:val="000000" w:themeColor="text1"/>
                <w:sz w:val="36"/>
                <w:szCs w:val="36"/>
              </w:rPr>
              <w:t>like,</w:t>
            </w:r>
            <w:r w:rsidRPr="00BF5A37">
              <w:rPr>
                <w:rFonts w:ascii="Times New Roman" w:hAnsi="Times New Roman" w:cs="Times New Roman"/>
                <w:color w:val="000000" w:themeColor="text1"/>
                <w:sz w:val="36"/>
                <w:szCs w:val="36"/>
              </w:rPr>
              <w:t xml:space="preserve"> </w:t>
            </w:r>
            <w:r w:rsidR="00035A6A">
              <w:rPr>
                <w:rFonts w:ascii="Times New Roman" w:hAnsi="Times New Roman" w:cs="Times New Roman"/>
                <w:color w:val="000000" w:themeColor="text1"/>
                <w:sz w:val="36"/>
                <w:szCs w:val="36"/>
              </w:rPr>
              <w:t>Gender</w:t>
            </w:r>
            <w:r w:rsidR="00E15759" w:rsidRPr="00BF5A37">
              <w:rPr>
                <w:rFonts w:ascii="Times New Roman" w:hAnsi="Times New Roman" w:cs="Times New Roman"/>
                <w:color w:val="000000" w:themeColor="text1"/>
                <w:sz w:val="36"/>
                <w:szCs w:val="36"/>
              </w:rPr>
              <w:t>,</w:t>
            </w:r>
            <w:r w:rsidRPr="00BF5A37">
              <w:rPr>
                <w:rFonts w:ascii="Times New Roman" w:hAnsi="Times New Roman" w:cs="Times New Roman"/>
                <w:color w:val="000000" w:themeColor="text1"/>
                <w:sz w:val="36"/>
                <w:szCs w:val="36"/>
              </w:rPr>
              <w:t xml:space="preserve"> Marr</w:t>
            </w:r>
            <w:r w:rsidR="00035A6A">
              <w:rPr>
                <w:rFonts w:ascii="Times New Roman" w:hAnsi="Times New Roman" w:cs="Times New Roman"/>
                <w:color w:val="000000" w:themeColor="text1"/>
                <w:sz w:val="36"/>
                <w:szCs w:val="36"/>
              </w:rPr>
              <w:t>ied</w:t>
            </w:r>
            <w:r w:rsidRPr="00BF5A37">
              <w:rPr>
                <w:rFonts w:ascii="Times New Roman" w:hAnsi="Times New Roman" w:cs="Times New Roman"/>
                <w:color w:val="000000" w:themeColor="text1"/>
                <w:sz w:val="36"/>
                <w:szCs w:val="36"/>
              </w:rPr>
              <w:t xml:space="preserve">, </w:t>
            </w:r>
            <w:r w:rsidR="00035A6A">
              <w:rPr>
                <w:rFonts w:ascii="Times New Roman" w:hAnsi="Times New Roman" w:cs="Times New Roman"/>
                <w:color w:val="000000" w:themeColor="text1"/>
                <w:sz w:val="36"/>
                <w:szCs w:val="36"/>
              </w:rPr>
              <w:t>Dependents</w:t>
            </w:r>
            <w:r w:rsidRPr="00BF5A37">
              <w:rPr>
                <w:rFonts w:ascii="Times New Roman" w:hAnsi="Times New Roman" w:cs="Times New Roman"/>
                <w:color w:val="000000" w:themeColor="text1"/>
                <w:sz w:val="36"/>
                <w:szCs w:val="36"/>
              </w:rPr>
              <w:t>,</w:t>
            </w:r>
            <w:r w:rsidR="00035A6A">
              <w:rPr>
                <w:rFonts w:ascii="Times New Roman" w:hAnsi="Times New Roman" w:cs="Times New Roman"/>
                <w:color w:val="000000" w:themeColor="text1"/>
                <w:sz w:val="36"/>
                <w:szCs w:val="36"/>
              </w:rPr>
              <w:t xml:space="preserve"> education</w:t>
            </w:r>
            <w:r w:rsidR="00E15759" w:rsidRPr="00BF5A37">
              <w:rPr>
                <w:rFonts w:ascii="Times New Roman" w:hAnsi="Times New Roman" w:cs="Times New Roman"/>
                <w:color w:val="000000" w:themeColor="text1"/>
                <w:sz w:val="36"/>
                <w:szCs w:val="36"/>
              </w:rPr>
              <w:t>,</w:t>
            </w:r>
            <w:r w:rsidRPr="00BF5A37">
              <w:rPr>
                <w:rFonts w:ascii="Times New Roman" w:hAnsi="Times New Roman" w:cs="Times New Roman"/>
                <w:color w:val="000000" w:themeColor="text1"/>
                <w:sz w:val="36"/>
                <w:szCs w:val="36"/>
              </w:rPr>
              <w:t xml:space="preserve"> </w:t>
            </w:r>
            <w:r w:rsidR="00035A6A">
              <w:rPr>
                <w:rFonts w:ascii="Times New Roman" w:hAnsi="Times New Roman" w:cs="Times New Roman"/>
                <w:color w:val="000000" w:themeColor="text1"/>
                <w:sz w:val="36"/>
                <w:szCs w:val="36"/>
              </w:rPr>
              <w:t>Self_Employed and Property_Area</w:t>
            </w:r>
            <w:r w:rsidRPr="00BF5A37">
              <w:rPr>
                <w:rFonts w:ascii="Times New Roman" w:hAnsi="Times New Roman" w:cs="Times New Roman"/>
                <w:color w:val="000000" w:themeColor="text1"/>
                <w:sz w:val="36"/>
                <w:szCs w:val="36"/>
              </w:rPr>
              <w:t xml:space="preserve"> have string input they all are converted through </w:t>
            </w:r>
            <w:r w:rsidR="00E15759" w:rsidRPr="00BF5A37">
              <w:rPr>
                <w:rFonts w:ascii="Times New Roman" w:hAnsi="Times New Roman" w:cs="Times New Roman"/>
                <w:color w:val="000000" w:themeColor="text1"/>
                <w:sz w:val="36"/>
                <w:szCs w:val="36"/>
              </w:rPr>
              <w:t>LabelEncoder(</w:t>
            </w:r>
            <w:r w:rsidRPr="00BF5A37">
              <w:rPr>
                <w:rFonts w:ascii="Times New Roman" w:hAnsi="Times New Roman" w:cs="Times New Roman"/>
                <w:color w:val="000000" w:themeColor="text1"/>
                <w:sz w:val="36"/>
                <w:szCs w:val="36"/>
              </w:rPr>
              <w:t>).fit_transform  function</w:t>
            </w:r>
          </w:p>
          <w:p w14:paraId="2374E1A2" w14:textId="642A533D" w:rsidR="00720F9C" w:rsidRDefault="00720F9C" w:rsidP="00720F9C">
            <w:pPr>
              <w:jc w:val="both"/>
              <w:rPr>
                <w:rFonts w:ascii="Times New Roman" w:hAnsi="Times New Roman" w:cs="Times New Roman"/>
                <w:b/>
                <w:bCs/>
                <w:color w:val="000000" w:themeColor="text1"/>
                <w:kern w:val="0"/>
                <w:sz w:val="36"/>
                <w:szCs w:val="36"/>
              </w:rPr>
            </w:pPr>
          </w:p>
          <w:p w14:paraId="6E9FED9B" w14:textId="5E2D2B99" w:rsidR="00035A6A" w:rsidRPr="00035A6A" w:rsidRDefault="00035A6A" w:rsidP="00035A6A">
            <w:pPr>
              <w:ind w:left="0"/>
              <w:jc w:val="both"/>
              <w:rPr>
                <w:rFonts w:ascii="Times New Roman" w:hAnsi="Times New Roman" w:cs="Times New Roman"/>
                <w:color w:val="auto"/>
                <w:kern w:val="0"/>
                <w:sz w:val="36"/>
                <w:szCs w:val="36"/>
              </w:rPr>
            </w:pPr>
            <w:r>
              <w:rPr>
                <w:rFonts w:ascii="Times New Roman" w:hAnsi="Times New Roman" w:cs="Times New Roman"/>
                <w:b/>
                <w:sz w:val="36"/>
                <w:szCs w:val="36"/>
              </w:rPr>
              <w:t xml:space="preserve">4. </w:t>
            </w:r>
            <w:r w:rsidRPr="00035A6A">
              <w:rPr>
                <w:rFonts w:ascii="Times New Roman" w:hAnsi="Times New Roman" w:cs="Times New Roman"/>
                <w:b/>
                <w:color w:val="000000" w:themeColor="text1"/>
                <w:sz w:val="36"/>
                <w:szCs w:val="36"/>
              </w:rPr>
              <w:t>Descriptive Statistics</w:t>
            </w:r>
            <w:r w:rsidRPr="00035A6A">
              <w:rPr>
                <w:rFonts w:ascii="Times New Roman" w:hAnsi="Times New Roman" w:cs="Times New Roman"/>
                <w:color w:val="000000" w:themeColor="text1"/>
                <w:sz w:val="36"/>
                <w:szCs w:val="36"/>
              </w:rPr>
              <w:t xml:space="preserve"> </w:t>
            </w:r>
            <w:r w:rsidRPr="00035A6A">
              <w:rPr>
                <w:rFonts w:ascii="Times New Roman" w:hAnsi="Times New Roman" w:cs="Times New Roman"/>
                <w:sz w:val="36"/>
                <w:szCs w:val="36"/>
              </w:rPr>
              <w:t>–</w:t>
            </w:r>
          </w:p>
          <w:p w14:paraId="086B40EF" w14:textId="75FAE256" w:rsidR="00035A6A" w:rsidRDefault="00035A6A" w:rsidP="00035A6A">
            <w:pPr>
              <w:ind w:left="0"/>
              <w:rPr>
                <w:rFonts w:ascii="Times New Roman" w:hAnsi="Times New Roman" w:cs="Times New Roman"/>
                <w:color w:val="000000" w:themeColor="text1"/>
                <w:sz w:val="36"/>
                <w:szCs w:val="36"/>
              </w:rPr>
            </w:pPr>
            <w:r w:rsidRPr="00035A6A">
              <w:rPr>
                <w:rFonts w:ascii="Times New Roman" w:hAnsi="Times New Roman" w:cs="Times New Roman"/>
                <w:color w:val="000000" w:themeColor="text1"/>
                <w:sz w:val="36"/>
                <w:szCs w:val="36"/>
              </w:rPr>
              <w:t xml:space="preserve">It is a way of giving   a brief overview of the dataset we are </w:t>
            </w:r>
            <w:r w:rsidRPr="00035A6A">
              <w:rPr>
                <w:rFonts w:ascii="Times New Roman" w:hAnsi="Times New Roman" w:cs="Times New Roman"/>
                <w:color w:val="000000" w:themeColor="text1"/>
                <w:sz w:val="36"/>
                <w:szCs w:val="36"/>
              </w:rPr>
              <w:t>dealing with,</w:t>
            </w:r>
            <w:r w:rsidRPr="00035A6A">
              <w:rPr>
                <w:rFonts w:ascii="Times New Roman" w:hAnsi="Times New Roman" w:cs="Times New Roman"/>
                <w:color w:val="000000" w:themeColor="text1"/>
                <w:sz w:val="36"/>
                <w:szCs w:val="36"/>
              </w:rPr>
              <w:t xml:space="preserve"> including some measures and features of the sample.</w:t>
            </w:r>
            <w:r w:rsidRPr="00035A6A">
              <w:rPr>
                <w:rFonts w:ascii="Times New Roman" w:hAnsi="Times New Roman" w:cs="Times New Roman"/>
                <w:color w:val="000000" w:themeColor="text1"/>
                <w:sz w:val="36"/>
                <w:szCs w:val="36"/>
              </w:rPr>
              <w:t xml:space="preserve"> </w:t>
            </w:r>
            <w:r w:rsidRPr="00035A6A">
              <w:rPr>
                <w:rFonts w:ascii="Times New Roman" w:hAnsi="Times New Roman" w:cs="Times New Roman"/>
                <w:color w:val="000000" w:themeColor="text1"/>
                <w:sz w:val="36"/>
                <w:szCs w:val="36"/>
              </w:rPr>
              <w:t xml:space="preserve">For this we can use the </w:t>
            </w:r>
            <w:proofErr w:type="gramStart"/>
            <w:r w:rsidRPr="00035A6A">
              <w:rPr>
                <w:rFonts w:ascii="Times New Roman" w:hAnsi="Times New Roman" w:cs="Times New Roman"/>
                <w:color w:val="000000" w:themeColor="text1"/>
                <w:sz w:val="36"/>
                <w:szCs w:val="36"/>
              </w:rPr>
              <w:t>describe(</w:t>
            </w:r>
            <w:proofErr w:type="gramEnd"/>
            <w:r w:rsidRPr="00035A6A">
              <w:rPr>
                <w:rFonts w:ascii="Times New Roman" w:hAnsi="Times New Roman" w:cs="Times New Roman"/>
                <w:color w:val="000000" w:themeColor="text1"/>
                <w:sz w:val="36"/>
                <w:szCs w:val="36"/>
              </w:rPr>
              <w:t>) function the describe() function tells the mean(</w:t>
            </w:r>
            <w:r w:rsidRPr="00035A6A">
              <w:rPr>
                <w:rFonts w:ascii="Times New Roman" w:hAnsi="Times New Roman" w:cs="Times New Roman"/>
                <w:color w:val="000000" w:themeColor="text1"/>
                <w:sz w:val="36"/>
                <w:szCs w:val="36"/>
              </w:rPr>
              <w:t>),</w:t>
            </w:r>
            <w:r w:rsidRPr="00035A6A">
              <w:rPr>
                <w:rFonts w:ascii="Times New Roman" w:hAnsi="Times New Roman" w:cs="Times New Roman"/>
                <w:color w:val="000000" w:themeColor="text1"/>
                <w:sz w:val="36"/>
                <w:szCs w:val="36"/>
              </w:rPr>
              <w:t xml:space="preserve"> min(), max(), 25</w:t>
            </w:r>
            <w:r w:rsidRPr="00035A6A">
              <w:rPr>
                <w:rFonts w:ascii="Times New Roman" w:hAnsi="Times New Roman" w:cs="Times New Roman"/>
                <w:color w:val="000000" w:themeColor="text1"/>
                <w:sz w:val="36"/>
                <w:szCs w:val="36"/>
                <w:vertAlign w:val="superscript"/>
              </w:rPr>
              <w:t>th</w:t>
            </w:r>
            <w:r w:rsidRPr="00035A6A">
              <w:rPr>
                <w:rFonts w:ascii="Times New Roman" w:hAnsi="Times New Roman" w:cs="Times New Roman"/>
                <w:color w:val="000000" w:themeColor="text1"/>
                <w:sz w:val="36"/>
                <w:szCs w:val="36"/>
              </w:rPr>
              <w:t xml:space="preserve"> </w:t>
            </w:r>
            <w:r w:rsidRPr="00035A6A">
              <w:rPr>
                <w:rFonts w:ascii="Times New Roman" w:hAnsi="Times New Roman" w:cs="Times New Roman"/>
                <w:color w:val="000000" w:themeColor="text1"/>
                <w:sz w:val="36"/>
                <w:szCs w:val="36"/>
              </w:rPr>
              <w:t>percentile,</w:t>
            </w:r>
            <w:r w:rsidRPr="00035A6A">
              <w:rPr>
                <w:rFonts w:ascii="Times New Roman" w:hAnsi="Times New Roman" w:cs="Times New Roman"/>
                <w:color w:val="000000" w:themeColor="text1"/>
                <w:sz w:val="36"/>
                <w:szCs w:val="36"/>
              </w:rPr>
              <w:t xml:space="preserve"> median 50</w:t>
            </w:r>
            <w:r w:rsidRPr="00035A6A">
              <w:rPr>
                <w:rFonts w:ascii="Times New Roman" w:hAnsi="Times New Roman" w:cs="Times New Roman"/>
                <w:color w:val="000000" w:themeColor="text1"/>
                <w:sz w:val="36"/>
                <w:szCs w:val="36"/>
                <w:vertAlign w:val="superscript"/>
              </w:rPr>
              <w:t>th</w:t>
            </w:r>
            <w:r w:rsidRPr="00035A6A">
              <w:rPr>
                <w:rFonts w:ascii="Times New Roman" w:hAnsi="Times New Roman" w:cs="Times New Roman"/>
                <w:color w:val="000000" w:themeColor="text1"/>
                <w:sz w:val="36"/>
                <w:szCs w:val="36"/>
              </w:rPr>
              <w:t xml:space="preserve"> percentile and 75</w:t>
            </w:r>
            <w:r w:rsidRPr="00035A6A">
              <w:rPr>
                <w:rFonts w:ascii="Times New Roman" w:hAnsi="Times New Roman" w:cs="Times New Roman"/>
                <w:color w:val="000000" w:themeColor="text1"/>
                <w:sz w:val="36"/>
                <w:szCs w:val="36"/>
                <w:vertAlign w:val="superscript"/>
              </w:rPr>
              <w:t>th</w:t>
            </w:r>
            <w:r w:rsidRPr="00035A6A">
              <w:rPr>
                <w:rFonts w:ascii="Times New Roman" w:hAnsi="Times New Roman" w:cs="Times New Roman"/>
                <w:color w:val="000000" w:themeColor="text1"/>
                <w:sz w:val="36"/>
                <w:szCs w:val="36"/>
              </w:rPr>
              <w:t xml:space="preserve"> percentile of the data.</w:t>
            </w:r>
          </w:p>
          <w:p w14:paraId="34C9EA6A" w14:textId="5659EC27" w:rsidR="007D10E3" w:rsidRDefault="007D10E3" w:rsidP="00035A6A">
            <w:pPr>
              <w:ind w:left="0"/>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drawing>
                <wp:inline distT="0" distB="0" distL="0" distR="0" wp14:anchorId="52C5774C" wp14:editId="7C7E845C">
                  <wp:extent cx="4237142" cy="144729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251242" cy="1452114"/>
                          </a:xfrm>
                          <a:prstGeom prst="rect">
                            <a:avLst/>
                          </a:prstGeom>
                        </pic:spPr>
                      </pic:pic>
                    </a:graphicData>
                  </a:graphic>
                </wp:inline>
              </w:drawing>
            </w:r>
          </w:p>
          <w:p w14:paraId="50BD8506" w14:textId="615D57B3" w:rsidR="007D10E3" w:rsidRPr="00035A6A" w:rsidRDefault="007D10E3" w:rsidP="00035A6A">
            <w:pPr>
              <w:ind w:left="0"/>
              <w:rPr>
                <w:rFonts w:ascii="Times New Roman" w:hAnsi="Times New Roman" w:cs="Times New Roman"/>
                <w:color w:val="000000" w:themeColor="text1"/>
                <w:sz w:val="36"/>
                <w:szCs w:val="36"/>
              </w:rPr>
            </w:pPr>
          </w:p>
          <w:p w14:paraId="629F67F3" w14:textId="758B7E2C" w:rsidR="007D10E3" w:rsidRDefault="007D10E3" w:rsidP="007D10E3">
            <w:pPr>
              <w:pStyle w:val="ListParagraph"/>
              <w:numPr>
                <w:ilvl w:val="0"/>
                <w:numId w:val="1"/>
              </w:numPr>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Correlation </w:t>
            </w:r>
          </w:p>
          <w:p w14:paraId="1863CF43" w14:textId="52D73B88" w:rsidR="007D10E3" w:rsidRDefault="007D10E3" w:rsidP="007D10E3">
            <w:pPr>
              <w:ind w:left="0"/>
              <w:jc w:val="both"/>
              <w:rPr>
                <w:rFonts w:ascii="Times New Roman" w:hAnsi="Times New Roman" w:cs="Times New Roman"/>
                <w:color w:val="000000" w:themeColor="text1"/>
                <w:sz w:val="36"/>
                <w:szCs w:val="36"/>
              </w:rPr>
            </w:pPr>
            <w:r w:rsidRPr="007D10E3">
              <w:rPr>
                <w:rFonts w:ascii="Times New Roman" w:hAnsi="Times New Roman" w:cs="Times New Roman"/>
                <w:color w:val="000000" w:themeColor="text1"/>
                <w:sz w:val="36"/>
                <w:szCs w:val="36"/>
              </w:rPr>
              <w:t xml:space="preserve">Correlation is the statistical metric for measuring to what extent Different variables are interdependent, like if one variable changes how it affects the change in other variables. </w:t>
            </w:r>
            <w:r w:rsidRPr="007D10E3">
              <w:rPr>
                <w:rFonts w:ascii="Times New Roman" w:hAnsi="Times New Roman" w:cs="Times New Roman"/>
                <w:color w:val="000000" w:themeColor="text1"/>
                <w:sz w:val="36"/>
                <w:szCs w:val="36"/>
              </w:rPr>
              <w:t>corr (</w:t>
            </w:r>
            <w:r w:rsidRPr="007D10E3">
              <w:rPr>
                <w:rFonts w:ascii="Times New Roman" w:hAnsi="Times New Roman" w:cs="Times New Roman"/>
                <w:color w:val="000000" w:themeColor="text1"/>
                <w:sz w:val="36"/>
                <w:szCs w:val="36"/>
              </w:rPr>
              <w:t xml:space="preserve">) function is used to see the correlation among the dependent variable and independent variable </w:t>
            </w:r>
            <w:r w:rsidRPr="007D10E3">
              <w:rPr>
                <w:rFonts w:ascii="Times New Roman" w:hAnsi="Times New Roman" w:cs="Times New Roman"/>
                <w:color w:val="000000" w:themeColor="text1"/>
                <w:sz w:val="36"/>
                <w:szCs w:val="36"/>
              </w:rPr>
              <w:t>you can see correlation in the following</w:t>
            </w:r>
            <w:r w:rsidRPr="007D10E3">
              <w:rPr>
                <w:rFonts w:ascii="Times New Roman" w:hAnsi="Times New Roman" w:cs="Times New Roman"/>
                <w:color w:val="000000" w:themeColor="text1"/>
                <w:sz w:val="36"/>
                <w:szCs w:val="36"/>
              </w:rPr>
              <w:t xml:space="preserve"> figure</w:t>
            </w:r>
          </w:p>
          <w:p w14:paraId="2613C333" w14:textId="3616194E" w:rsidR="001C1100" w:rsidRPr="007D10E3" w:rsidRDefault="001C1100" w:rsidP="007D10E3">
            <w:pPr>
              <w:ind w:left="0"/>
              <w:jc w:val="both"/>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drawing>
                <wp:inline distT="0" distB="0" distL="0" distR="0" wp14:anchorId="08D59DD4" wp14:editId="50B5D7D3">
                  <wp:extent cx="5278095" cy="399473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286316" cy="4000958"/>
                          </a:xfrm>
                          <a:prstGeom prst="rect">
                            <a:avLst/>
                          </a:prstGeom>
                        </pic:spPr>
                      </pic:pic>
                    </a:graphicData>
                  </a:graphic>
                </wp:inline>
              </w:drawing>
            </w:r>
          </w:p>
          <w:p w14:paraId="46C83928" w14:textId="77777777" w:rsidR="00035A6A" w:rsidRPr="00720F9C" w:rsidRDefault="00035A6A" w:rsidP="00035A6A">
            <w:pPr>
              <w:ind w:left="0"/>
              <w:jc w:val="both"/>
              <w:rPr>
                <w:rFonts w:ascii="Times New Roman" w:hAnsi="Times New Roman" w:cs="Times New Roman"/>
                <w:b/>
                <w:bCs/>
                <w:color w:val="000000" w:themeColor="text1"/>
                <w:kern w:val="0"/>
                <w:sz w:val="36"/>
                <w:szCs w:val="36"/>
              </w:rPr>
            </w:pPr>
          </w:p>
          <w:p w14:paraId="5163E85D" w14:textId="6BDBCD94" w:rsidR="003E24DF" w:rsidRPr="00A66B18" w:rsidRDefault="003E24DF" w:rsidP="00E42745">
            <w:pPr>
              <w:pStyle w:val="ContactInfo"/>
              <w:ind w:left="0"/>
            </w:pPr>
          </w:p>
          <w:p w14:paraId="00D61B72" w14:textId="68BE415D" w:rsidR="003E24DF" w:rsidRPr="0041428F" w:rsidRDefault="003E24DF" w:rsidP="00A66B18">
            <w:pPr>
              <w:pStyle w:val="ContactInfo"/>
            </w:pPr>
          </w:p>
          <w:p w14:paraId="30E787DB" w14:textId="6D1AC42D" w:rsidR="003E24DF" w:rsidRPr="0041428F" w:rsidRDefault="003E24DF" w:rsidP="00A66B18">
            <w:pPr>
              <w:pStyle w:val="ContactInfo"/>
              <w:rPr>
                <w:color w:val="000000" w:themeColor="text1"/>
              </w:rPr>
            </w:pPr>
          </w:p>
        </w:tc>
      </w:tr>
    </w:tbl>
    <w:p w14:paraId="63B8E47C" w14:textId="77777777" w:rsidR="001C1100" w:rsidRDefault="001C1100" w:rsidP="001C1100">
      <w:pPr>
        <w:pStyle w:val="ListParagraph"/>
        <w:jc w:val="both"/>
        <w:rPr>
          <w:rFonts w:ascii="Times New Roman" w:hAnsi="Times New Roman" w:cs="Times New Roman"/>
          <w:sz w:val="36"/>
          <w:szCs w:val="36"/>
        </w:rPr>
      </w:pPr>
    </w:p>
    <w:p w14:paraId="472249A1" w14:textId="77777777" w:rsidR="001C1100" w:rsidRDefault="001C1100" w:rsidP="001C1100">
      <w:pPr>
        <w:pStyle w:val="ListParagraph"/>
        <w:numPr>
          <w:ilvl w:val="0"/>
          <w:numId w:val="1"/>
        </w:numPr>
        <w:jc w:val="both"/>
        <w:rPr>
          <w:rFonts w:ascii="Times New Roman" w:hAnsi="Times New Roman" w:cs="Times New Roman"/>
          <w:b/>
          <w:sz w:val="36"/>
          <w:szCs w:val="36"/>
        </w:rPr>
      </w:pPr>
      <w:r>
        <w:rPr>
          <w:rFonts w:ascii="Times New Roman" w:hAnsi="Times New Roman" w:cs="Times New Roman"/>
          <w:b/>
          <w:sz w:val="36"/>
          <w:szCs w:val="36"/>
        </w:rPr>
        <w:t xml:space="preserve">Skewness </w:t>
      </w:r>
    </w:p>
    <w:p w14:paraId="096F8480" w14:textId="454CC86B" w:rsidR="001C1100" w:rsidRDefault="001C1100" w:rsidP="001C1100">
      <w:pPr>
        <w:ind w:left="0"/>
        <w:jc w:val="both"/>
        <w:rPr>
          <w:rFonts w:ascii="Times New Roman" w:hAnsi="Times New Roman" w:cs="Times New Roman"/>
          <w:color w:val="000000" w:themeColor="text1"/>
          <w:sz w:val="36"/>
          <w:szCs w:val="36"/>
        </w:rPr>
      </w:pPr>
      <w:r w:rsidRPr="001C1100">
        <w:rPr>
          <w:rFonts w:ascii="Times New Roman" w:hAnsi="Times New Roman" w:cs="Times New Roman"/>
          <w:color w:val="000000" w:themeColor="text1"/>
          <w:sz w:val="36"/>
          <w:szCs w:val="36"/>
        </w:rPr>
        <w:t xml:space="preserve">The data can be right skewed or left skewed if the median or mean is high and data is highly spread it can be observed through the </w:t>
      </w:r>
      <w:proofErr w:type="gramStart"/>
      <w:r w:rsidRPr="001C1100">
        <w:rPr>
          <w:rFonts w:ascii="Times New Roman" w:hAnsi="Times New Roman" w:cs="Times New Roman"/>
          <w:color w:val="000000" w:themeColor="text1"/>
          <w:sz w:val="36"/>
          <w:szCs w:val="36"/>
        </w:rPr>
        <w:t>skew(</w:t>
      </w:r>
      <w:proofErr w:type="gramEnd"/>
      <w:r w:rsidRPr="001C1100">
        <w:rPr>
          <w:rFonts w:ascii="Times New Roman" w:hAnsi="Times New Roman" w:cs="Times New Roman"/>
          <w:color w:val="000000" w:themeColor="text1"/>
          <w:sz w:val="36"/>
          <w:szCs w:val="36"/>
        </w:rPr>
        <w:t xml:space="preserve">) method, if the skew score is negative and greater than 5 it means data </w:t>
      </w:r>
      <w:r w:rsidRPr="001C1100">
        <w:rPr>
          <w:rFonts w:ascii="Times New Roman" w:hAnsi="Times New Roman" w:cs="Times New Roman"/>
          <w:color w:val="000000" w:themeColor="text1"/>
          <w:sz w:val="36"/>
          <w:szCs w:val="36"/>
        </w:rPr>
        <w:lastRenderedPageBreak/>
        <w:t>is negatively skewed on left side and if the data is more than +5 it means the data is skewed on right side.</w:t>
      </w:r>
    </w:p>
    <w:p w14:paraId="2DB178E1" w14:textId="4D3764A4" w:rsidR="001C1100" w:rsidRDefault="001C1100" w:rsidP="001C1100">
      <w:pPr>
        <w:ind w:left="0"/>
        <w:jc w:val="both"/>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drawing>
          <wp:inline distT="0" distB="0" distL="0" distR="0" wp14:anchorId="201359C9" wp14:editId="21683D87">
            <wp:extent cx="4354830" cy="72898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4830" cy="728980"/>
                    </a:xfrm>
                    <a:prstGeom prst="rect">
                      <a:avLst/>
                    </a:prstGeom>
                    <a:noFill/>
                    <a:ln>
                      <a:noFill/>
                    </a:ln>
                  </pic:spPr>
                </pic:pic>
              </a:graphicData>
            </a:graphic>
          </wp:inline>
        </w:drawing>
      </w:r>
      <w:r>
        <w:rPr>
          <w:rFonts w:ascii="Times New Roman" w:hAnsi="Times New Roman" w:cs="Times New Roman"/>
          <w:noProof/>
          <w:color w:val="000000" w:themeColor="text1"/>
          <w:sz w:val="36"/>
          <w:szCs w:val="36"/>
        </w:rPr>
        <w:drawing>
          <wp:inline distT="0" distB="0" distL="0" distR="0" wp14:anchorId="0257FCDF" wp14:editId="6C27C82D">
            <wp:extent cx="4277995" cy="18097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7995" cy="1809750"/>
                    </a:xfrm>
                    <a:prstGeom prst="rect">
                      <a:avLst/>
                    </a:prstGeom>
                    <a:noFill/>
                    <a:ln>
                      <a:noFill/>
                    </a:ln>
                  </pic:spPr>
                </pic:pic>
              </a:graphicData>
            </a:graphic>
          </wp:inline>
        </w:drawing>
      </w:r>
    </w:p>
    <w:p w14:paraId="4FF661CB" w14:textId="6EB52DB7" w:rsidR="001C1100" w:rsidRDefault="001C1100" w:rsidP="001C1100">
      <w:pPr>
        <w:ind w:left="0"/>
        <w:jc w:val="both"/>
        <w:rPr>
          <w:rFonts w:ascii="Times New Roman" w:hAnsi="Times New Roman" w:cs="Times New Roman"/>
          <w:color w:val="000000" w:themeColor="text1"/>
          <w:sz w:val="36"/>
          <w:szCs w:val="36"/>
        </w:rPr>
      </w:pPr>
    </w:p>
    <w:p w14:paraId="779A6667" w14:textId="45BB3DDD" w:rsidR="001C1100" w:rsidRDefault="001C1100" w:rsidP="001C1100">
      <w:pPr>
        <w:pStyle w:val="ListParagraph"/>
        <w:numPr>
          <w:ilvl w:val="0"/>
          <w:numId w:val="1"/>
        </w:numPr>
        <w:jc w:val="both"/>
        <w:rPr>
          <w:rFonts w:ascii="Times New Roman" w:hAnsi="Times New Roman" w:cs="Times New Roman"/>
          <w:b/>
          <w:sz w:val="36"/>
          <w:szCs w:val="36"/>
        </w:rPr>
      </w:pPr>
      <w:r>
        <w:rPr>
          <w:rFonts w:ascii="Times New Roman" w:hAnsi="Times New Roman" w:cs="Times New Roman"/>
          <w:b/>
          <w:sz w:val="36"/>
          <w:szCs w:val="36"/>
        </w:rPr>
        <w:t>Pre-processing</w:t>
      </w:r>
      <w:r>
        <w:rPr>
          <w:rFonts w:ascii="Times New Roman" w:hAnsi="Times New Roman" w:cs="Times New Roman"/>
          <w:b/>
          <w:sz w:val="36"/>
          <w:szCs w:val="36"/>
        </w:rPr>
        <w:t xml:space="preserve"> Pipeline </w:t>
      </w:r>
    </w:p>
    <w:p w14:paraId="795787F5" w14:textId="658E3A99" w:rsidR="001C1100" w:rsidRDefault="001C1100" w:rsidP="001C1100">
      <w:pPr>
        <w:ind w:left="0"/>
        <w:jc w:val="both"/>
        <w:rPr>
          <w:rFonts w:ascii="Times New Roman" w:hAnsi="Times New Roman" w:cs="Times New Roman"/>
          <w:color w:val="000000" w:themeColor="text1"/>
          <w:sz w:val="36"/>
          <w:szCs w:val="36"/>
        </w:rPr>
      </w:pPr>
      <w:r w:rsidRPr="001C1100">
        <w:rPr>
          <w:rFonts w:ascii="Times New Roman" w:hAnsi="Times New Roman" w:cs="Times New Roman"/>
          <w:color w:val="000000" w:themeColor="text1"/>
          <w:sz w:val="36"/>
          <w:szCs w:val="36"/>
        </w:rPr>
        <w:t xml:space="preserve">Pipelines are the special way to simplify the </w:t>
      </w:r>
      <w:r w:rsidRPr="001C1100">
        <w:rPr>
          <w:rFonts w:ascii="Times New Roman" w:hAnsi="Times New Roman" w:cs="Times New Roman"/>
          <w:color w:val="000000" w:themeColor="text1"/>
          <w:sz w:val="36"/>
          <w:szCs w:val="36"/>
        </w:rPr>
        <w:t>code,</w:t>
      </w:r>
      <w:r w:rsidRPr="001C1100">
        <w:rPr>
          <w:rFonts w:ascii="Times New Roman" w:hAnsi="Times New Roman" w:cs="Times New Roman"/>
          <w:color w:val="000000" w:themeColor="text1"/>
          <w:sz w:val="36"/>
          <w:szCs w:val="36"/>
        </w:rPr>
        <w:t xml:space="preserve"> Pipeline is generally used if we have to perform the code repeatedly usually when there is different train and Test data</w:t>
      </w:r>
    </w:p>
    <w:p w14:paraId="1C6ADFA5" w14:textId="4B126B2C" w:rsidR="001C1100" w:rsidRDefault="001C1100" w:rsidP="001C1100">
      <w:pPr>
        <w:ind w:left="0"/>
        <w:jc w:val="both"/>
        <w:rPr>
          <w:rFonts w:ascii="Times New Roman" w:hAnsi="Times New Roman" w:cs="Times New Roman"/>
          <w:color w:val="000000" w:themeColor="text1"/>
          <w:sz w:val="36"/>
          <w:szCs w:val="36"/>
        </w:rPr>
      </w:pPr>
    </w:p>
    <w:p w14:paraId="1CA65399" w14:textId="64EE1201" w:rsidR="001C1100" w:rsidRDefault="001C1100" w:rsidP="001C1100">
      <w:pPr>
        <w:pStyle w:val="HTMLPreformatted"/>
        <w:shd w:val="clear" w:color="auto" w:fill="FFFFFF"/>
        <w:wordWrap w:val="0"/>
        <w:jc w:val="both"/>
        <w:textAlignment w:val="baseline"/>
        <w:rPr>
          <w:rFonts w:ascii="Times New Roman" w:hAnsi="Times New Roman" w:cs="Times New Roman"/>
          <w:sz w:val="36"/>
          <w:szCs w:val="36"/>
        </w:rPr>
      </w:pPr>
      <w:r>
        <w:rPr>
          <w:rFonts w:ascii="Times New Roman" w:hAnsi="Times New Roman" w:cs="Times New Roman"/>
          <w:sz w:val="36"/>
          <w:szCs w:val="36"/>
        </w:rPr>
        <w:t>Here Our EDA process is completed now moving towards next step</w:t>
      </w:r>
    </w:p>
    <w:p w14:paraId="1C358FD3" w14:textId="4DDB54DD" w:rsidR="001C1100" w:rsidRDefault="001C1100" w:rsidP="001C1100">
      <w:pPr>
        <w:pStyle w:val="HTMLPreformatted"/>
        <w:shd w:val="clear" w:color="auto" w:fill="FFFFFF"/>
        <w:wordWrap w:val="0"/>
        <w:jc w:val="both"/>
        <w:textAlignment w:val="baseline"/>
        <w:rPr>
          <w:rFonts w:ascii="Times New Roman" w:hAnsi="Times New Roman" w:cs="Times New Roman"/>
          <w:sz w:val="36"/>
          <w:szCs w:val="36"/>
        </w:rPr>
      </w:pPr>
    </w:p>
    <w:p w14:paraId="72537980" w14:textId="07690DD4" w:rsidR="001C1100" w:rsidRDefault="001C1100" w:rsidP="001C1100">
      <w:pPr>
        <w:pStyle w:val="HTMLPreformatted"/>
        <w:shd w:val="clear" w:color="auto" w:fill="FFFFFF"/>
        <w:wordWrap w:val="0"/>
        <w:jc w:val="both"/>
        <w:textAlignment w:val="baseline"/>
        <w:rPr>
          <w:rFonts w:ascii="Times New Roman" w:hAnsi="Times New Roman" w:cs="Times New Roman"/>
          <w:sz w:val="36"/>
          <w:szCs w:val="36"/>
        </w:rPr>
      </w:pPr>
    </w:p>
    <w:p w14:paraId="644427E6" w14:textId="25BB9100" w:rsidR="001C1100" w:rsidRDefault="001C1100" w:rsidP="001C1100">
      <w:pPr>
        <w:pStyle w:val="HTMLPreformatted"/>
        <w:shd w:val="clear" w:color="auto" w:fill="FFFFFF"/>
        <w:wordWrap w:val="0"/>
        <w:jc w:val="both"/>
        <w:textAlignment w:val="baseline"/>
        <w:rPr>
          <w:rFonts w:ascii="Times New Roman" w:hAnsi="Times New Roman" w:cs="Times New Roman"/>
          <w:sz w:val="36"/>
          <w:szCs w:val="36"/>
        </w:rPr>
      </w:pPr>
    </w:p>
    <w:p w14:paraId="27B67CCD" w14:textId="1EDE891C" w:rsidR="001C1100" w:rsidRDefault="001C1100" w:rsidP="001C1100">
      <w:pPr>
        <w:pStyle w:val="HTMLPreformatted"/>
        <w:shd w:val="clear" w:color="auto" w:fill="FFFFFF"/>
        <w:wordWrap w:val="0"/>
        <w:jc w:val="both"/>
        <w:textAlignment w:val="baseline"/>
        <w:rPr>
          <w:rFonts w:ascii="Times New Roman" w:hAnsi="Times New Roman" w:cs="Times New Roman"/>
          <w:sz w:val="36"/>
          <w:szCs w:val="36"/>
        </w:rPr>
      </w:pPr>
    </w:p>
    <w:p w14:paraId="5A3EB955" w14:textId="3358DAA1" w:rsidR="001C1100" w:rsidRDefault="001C1100" w:rsidP="001C1100">
      <w:pPr>
        <w:pStyle w:val="HTMLPreformatted"/>
        <w:shd w:val="clear" w:color="auto" w:fill="FFFFFF"/>
        <w:wordWrap w:val="0"/>
        <w:jc w:val="both"/>
        <w:textAlignment w:val="baseline"/>
        <w:rPr>
          <w:rFonts w:ascii="Times New Roman" w:hAnsi="Times New Roman" w:cs="Times New Roman"/>
          <w:sz w:val="36"/>
          <w:szCs w:val="36"/>
        </w:rPr>
      </w:pPr>
    </w:p>
    <w:p w14:paraId="12B9B0BC" w14:textId="092BE06F" w:rsidR="001C1100" w:rsidRDefault="001C1100" w:rsidP="001C1100">
      <w:pPr>
        <w:pStyle w:val="HTMLPreformatted"/>
        <w:shd w:val="clear" w:color="auto" w:fill="FFFFFF"/>
        <w:wordWrap w:val="0"/>
        <w:jc w:val="center"/>
        <w:textAlignment w:val="baseline"/>
        <w:rPr>
          <w:rFonts w:ascii="Times New Roman" w:hAnsi="Times New Roman" w:cs="Times New Roman"/>
          <w:b/>
          <w:bCs/>
          <w:color w:val="000000" w:themeColor="text1"/>
          <w:sz w:val="36"/>
          <w:szCs w:val="36"/>
        </w:rPr>
      </w:pPr>
      <w:r w:rsidRPr="001C1100">
        <w:rPr>
          <w:rFonts w:ascii="Times New Roman" w:hAnsi="Times New Roman" w:cs="Times New Roman"/>
          <w:b/>
          <w:bCs/>
          <w:color w:val="000000" w:themeColor="text1"/>
          <w:sz w:val="36"/>
          <w:szCs w:val="36"/>
        </w:rPr>
        <w:t>Building Machine Learning Models</w:t>
      </w:r>
    </w:p>
    <w:p w14:paraId="734DC1DD" w14:textId="09132D52" w:rsidR="001C1100" w:rsidRDefault="001C1100" w:rsidP="001C1100">
      <w:pPr>
        <w:pStyle w:val="HTMLPreformatted"/>
        <w:shd w:val="clear" w:color="auto" w:fill="FFFFFF"/>
        <w:wordWrap w:val="0"/>
        <w:textAlignment w:val="baseline"/>
        <w:rPr>
          <w:rFonts w:ascii="Times New Roman" w:hAnsi="Times New Roman" w:cs="Times New Roman"/>
          <w:b/>
          <w:bCs/>
          <w:color w:val="000000" w:themeColor="text1"/>
          <w:sz w:val="36"/>
          <w:szCs w:val="36"/>
        </w:rPr>
      </w:pPr>
    </w:p>
    <w:p w14:paraId="3FBE58AA" w14:textId="77777777" w:rsidR="001C1100" w:rsidRPr="001C1100" w:rsidRDefault="001C1100" w:rsidP="001C1100">
      <w:pPr>
        <w:pStyle w:val="HTMLPreformatted"/>
        <w:shd w:val="clear" w:color="auto" w:fill="FFFFFF"/>
        <w:wordWrap w:val="0"/>
        <w:textAlignment w:val="baseline"/>
        <w:rPr>
          <w:rFonts w:ascii="Times New Roman" w:hAnsi="Times New Roman" w:cs="Times New Roman"/>
          <w:b/>
          <w:bCs/>
          <w:color w:val="000000" w:themeColor="text1"/>
          <w:sz w:val="36"/>
          <w:szCs w:val="36"/>
        </w:rPr>
      </w:pPr>
    </w:p>
    <w:p w14:paraId="5C73418B" w14:textId="79BEE700" w:rsidR="00BC11AF" w:rsidRDefault="00BC11AF" w:rsidP="00BC11AF">
      <w:pPr>
        <w:pStyle w:val="ListParagraph"/>
        <w:numPr>
          <w:ilvl w:val="0"/>
          <w:numId w:val="2"/>
        </w:numPr>
        <w:jc w:val="both"/>
        <w:rPr>
          <w:rFonts w:ascii="Times New Roman" w:hAnsi="Times New Roman" w:cs="Times New Roman"/>
          <w:sz w:val="36"/>
          <w:szCs w:val="36"/>
        </w:rPr>
      </w:pPr>
      <w:r>
        <w:rPr>
          <w:rFonts w:ascii="Times New Roman" w:hAnsi="Times New Roman" w:cs="Times New Roman"/>
          <w:b/>
          <w:sz w:val="36"/>
          <w:szCs w:val="36"/>
        </w:rPr>
        <w:t xml:space="preserve">Separating Features and </w:t>
      </w:r>
      <w:r>
        <w:rPr>
          <w:rFonts w:ascii="Times New Roman" w:hAnsi="Times New Roman" w:cs="Times New Roman"/>
          <w:b/>
          <w:sz w:val="36"/>
          <w:szCs w:val="36"/>
        </w:rPr>
        <w:t>Target column</w:t>
      </w:r>
      <w:r>
        <w:rPr>
          <w:rFonts w:ascii="Times New Roman" w:hAnsi="Times New Roman" w:cs="Times New Roman"/>
          <w:b/>
          <w:sz w:val="36"/>
          <w:szCs w:val="36"/>
        </w:rPr>
        <w:t xml:space="preserve"> </w:t>
      </w:r>
      <w:r>
        <w:rPr>
          <w:rFonts w:ascii="Times New Roman" w:hAnsi="Times New Roman" w:cs="Times New Roman"/>
          <w:sz w:val="36"/>
          <w:szCs w:val="36"/>
        </w:rPr>
        <w:t xml:space="preserve">–  </w:t>
      </w:r>
    </w:p>
    <w:p w14:paraId="4CA65EBE" w14:textId="6B2BD360" w:rsidR="00BC11AF" w:rsidRDefault="00BC11AF" w:rsidP="00BC11AF">
      <w:pPr>
        <w:jc w:val="both"/>
        <w:rPr>
          <w:rFonts w:ascii="Times New Roman" w:hAnsi="Times New Roman" w:cs="Times New Roman"/>
          <w:color w:val="000000" w:themeColor="text1"/>
          <w:sz w:val="36"/>
          <w:szCs w:val="36"/>
        </w:rPr>
      </w:pPr>
      <w:r w:rsidRPr="00BC11AF">
        <w:rPr>
          <w:rFonts w:ascii="Times New Roman" w:hAnsi="Times New Roman" w:cs="Times New Roman"/>
          <w:color w:val="000000" w:themeColor="text1"/>
          <w:sz w:val="36"/>
          <w:szCs w:val="36"/>
        </w:rPr>
        <w:lastRenderedPageBreak/>
        <w:t xml:space="preserve">It is necessary to separate the independent/Features </w:t>
      </w:r>
      <w:r w:rsidRPr="00BC11AF">
        <w:rPr>
          <w:rFonts w:ascii="Times New Roman" w:hAnsi="Times New Roman" w:cs="Times New Roman"/>
          <w:color w:val="000000" w:themeColor="text1"/>
          <w:sz w:val="36"/>
          <w:szCs w:val="36"/>
        </w:rPr>
        <w:t>column into</w:t>
      </w:r>
      <w:r w:rsidRPr="00BC11AF">
        <w:rPr>
          <w:rFonts w:ascii="Times New Roman" w:hAnsi="Times New Roman" w:cs="Times New Roman"/>
          <w:color w:val="000000" w:themeColor="text1"/>
          <w:sz w:val="36"/>
          <w:szCs w:val="36"/>
        </w:rPr>
        <w:t xml:space="preserve"> a variable </w:t>
      </w:r>
      <w:r w:rsidRPr="00BC11AF">
        <w:rPr>
          <w:rFonts w:ascii="Times New Roman" w:hAnsi="Times New Roman" w:cs="Times New Roman"/>
          <w:color w:val="000000" w:themeColor="text1"/>
          <w:sz w:val="36"/>
          <w:szCs w:val="36"/>
        </w:rPr>
        <w:t>(x)</w:t>
      </w:r>
      <w:r w:rsidRPr="00BC11AF">
        <w:rPr>
          <w:rFonts w:ascii="Times New Roman" w:hAnsi="Times New Roman" w:cs="Times New Roman"/>
          <w:color w:val="000000" w:themeColor="text1"/>
          <w:sz w:val="36"/>
          <w:szCs w:val="36"/>
        </w:rPr>
        <w:t xml:space="preserve"> and target column into a </w:t>
      </w:r>
      <w:r w:rsidRPr="00BC11AF">
        <w:rPr>
          <w:rFonts w:ascii="Times New Roman" w:hAnsi="Times New Roman" w:cs="Times New Roman"/>
          <w:color w:val="000000" w:themeColor="text1"/>
          <w:sz w:val="36"/>
          <w:szCs w:val="36"/>
        </w:rPr>
        <w:t>variable (y).</w:t>
      </w:r>
      <w:r w:rsidRPr="00BC11AF">
        <w:rPr>
          <w:rFonts w:ascii="Times New Roman" w:hAnsi="Times New Roman" w:cs="Times New Roman"/>
          <w:color w:val="000000" w:themeColor="text1"/>
          <w:sz w:val="36"/>
          <w:szCs w:val="36"/>
        </w:rPr>
        <w:t xml:space="preserve"> here we have to separate all columns in x </w:t>
      </w:r>
      <w:r w:rsidRPr="00BC11AF">
        <w:rPr>
          <w:rFonts w:ascii="Times New Roman" w:hAnsi="Times New Roman" w:cs="Times New Roman"/>
          <w:color w:val="000000" w:themeColor="text1"/>
          <w:sz w:val="36"/>
          <w:szCs w:val="36"/>
        </w:rPr>
        <w:t>Data Frame</w:t>
      </w:r>
      <w:r w:rsidRPr="00BC11AF">
        <w:rPr>
          <w:rFonts w:ascii="Times New Roman" w:hAnsi="Times New Roman" w:cs="Times New Roman"/>
          <w:color w:val="000000" w:themeColor="text1"/>
          <w:sz w:val="36"/>
          <w:szCs w:val="36"/>
        </w:rPr>
        <w:t xml:space="preserve"> (variable) and income variable in y </w:t>
      </w:r>
      <w:r w:rsidRPr="00BC11AF">
        <w:rPr>
          <w:rFonts w:ascii="Times New Roman" w:hAnsi="Times New Roman" w:cs="Times New Roman"/>
          <w:color w:val="000000" w:themeColor="text1"/>
          <w:sz w:val="36"/>
          <w:szCs w:val="36"/>
        </w:rPr>
        <w:t>Data Frame</w:t>
      </w:r>
      <w:r w:rsidRPr="00BC11AF">
        <w:rPr>
          <w:rFonts w:ascii="Times New Roman" w:hAnsi="Times New Roman" w:cs="Times New Roman"/>
          <w:color w:val="000000" w:themeColor="text1"/>
          <w:sz w:val="36"/>
          <w:szCs w:val="36"/>
        </w:rPr>
        <w:t xml:space="preserve"> (variable) </w:t>
      </w:r>
    </w:p>
    <w:p w14:paraId="0B590955" w14:textId="71C7B44E" w:rsidR="00BC11AF" w:rsidRDefault="00BC11AF" w:rsidP="00BC11AF">
      <w:pPr>
        <w:jc w:val="both"/>
        <w:rPr>
          <w:rFonts w:ascii="Times New Roman" w:hAnsi="Times New Roman" w:cs="Times New Roman"/>
          <w:color w:val="000000" w:themeColor="text1"/>
          <w:sz w:val="36"/>
          <w:szCs w:val="36"/>
        </w:rPr>
      </w:pPr>
    </w:p>
    <w:p w14:paraId="0AB97AB0" w14:textId="77777777" w:rsidR="00BC11AF" w:rsidRDefault="00BC11AF" w:rsidP="00BC11AF">
      <w:pPr>
        <w:pStyle w:val="ListParagraph"/>
        <w:numPr>
          <w:ilvl w:val="0"/>
          <w:numId w:val="2"/>
        </w:numPr>
        <w:jc w:val="both"/>
        <w:rPr>
          <w:rFonts w:ascii="Times New Roman" w:hAnsi="Times New Roman" w:cs="Times New Roman"/>
          <w:b/>
          <w:sz w:val="36"/>
          <w:szCs w:val="36"/>
        </w:rPr>
      </w:pPr>
      <w:r>
        <w:rPr>
          <w:rFonts w:ascii="Times New Roman" w:hAnsi="Times New Roman" w:cs="Times New Roman"/>
          <w:b/>
          <w:sz w:val="36"/>
          <w:szCs w:val="36"/>
        </w:rPr>
        <w:t xml:space="preserve">Splitting the Data for Training and Testing  </w:t>
      </w:r>
    </w:p>
    <w:p w14:paraId="08A474B4" w14:textId="4CA7E134" w:rsidR="00BC11AF" w:rsidRDefault="00BC11AF" w:rsidP="00BC11AF">
      <w:pPr>
        <w:ind w:left="492"/>
        <w:jc w:val="both"/>
        <w:rPr>
          <w:rFonts w:ascii="Times New Roman" w:hAnsi="Times New Roman" w:cs="Times New Roman"/>
          <w:color w:val="000000" w:themeColor="text1"/>
          <w:sz w:val="36"/>
          <w:szCs w:val="36"/>
        </w:rPr>
      </w:pPr>
      <w:r w:rsidRPr="00BC11AF">
        <w:rPr>
          <w:rFonts w:ascii="Times New Roman" w:hAnsi="Times New Roman" w:cs="Times New Roman"/>
          <w:color w:val="000000" w:themeColor="text1"/>
          <w:sz w:val="36"/>
          <w:szCs w:val="36"/>
        </w:rPr>
        <w:t>In ML the separated data is spli</w:t>
      </w:r>
      <w:r w:rsidRPr="00BC11AF">
        <w:rPr>
          <w:rFonts w:ascii="Times New Roman" w:hAnsi="Times New Roman" w:cs="Times New Roman"/>
          <w:color w:val="000000" w:themeColor="text1"/>
          <w:sz w:val="36"/>
          <w:szCs w:val="36"/>
        </w:rPr>
        <w:t>t</w:t>
      </w:r>
      <w:r w:rsidRPr="00BC11AF">
        <w:rPr>
          <w:rFonts w:ascii="Times New Roman" w:hAnsi="Times New Roman" w:cs="Times New Roman"/>
          <w:color w:val="000000" w:themeColor="text1"/>
          <w:sz w:val="36"/>
          <w:szCs w:val="36"/>
        </w:rPr>
        <w:t xml:space="preserve"> into 4 parts for Training and Testing of </w:t>
      </w:r>
      <w:r w:rsidRPr="00BC11AF">
        <w:rPr>
          <w:rFonts w:ascii="Times New Roman" w:hAnsi="Times New Roman" w:cs="Times New Roman"/>
          <w:color w:val="000000" w:themeColor="text1"/>
          <w:sz w:val="36"/>
          <w:szCs w:val="36"/>
        </w:rPr>
        <w:t>features (x)</w:t>
      </w:r>
      <w:r w:rsidRPr="00BC11AF">
        <w:rPr>
          <w:rFonts w:ascii="Times New Roman" w:hAnsi="Times New Roman" w:cs="Times New Roman"/>
          <w:color w:val="000000" w:themeColor="text1"/>
          <w:sz w:val="36"/>
          <w:szCs w:val="36"/>
        </w:rPr>
        <w:t xml:space="preserve"> and for Training and Testing of Target </w:t>
      </w:r>
      <w:r w:rsidRPr="00BC11AF">
        <w:rPr>
          <w:rFonts w:ascii="Times New Roman" w:hAnsi="Times New Roman" w:cs="Times New Roman"/>
          <w:color w:val="000000" w:themeColor="text1"/>
          <w:sz w:val="36"/>
          <w:szCs w:val="36"/>
        </w:rPr>
        <w:t>(y)</w:t>
      </w:r>
      <w:r w:rsidRPr="00BC11AF">
        <w:rPr>
          <w:rFonts w:ascii="Times New Roman" w:hAnsi="Times New Roman" w:cs="Times New Roman"/>
          <w:color w:val="000000" w:themeColor="text1"/>
          <w:sz w:val="36"/>
          <w:szCs w:val="36"/>
        </w:rPr>
        <w:t xml:space="preserve"> like x_</w:t>
      </w:r>
      <w:r w:rsidRPr="00BC11AF">
        <w:rPr>
          <w:rFonts w:ascii="Times New Roman" w:hAnsi="Times New Roman" w:cs="Times New Roman"/>
          <w:color w:val="000000" w:themeColor="text1"/>
          <w:sz w:val="36"/>
          <w:szCs w:val="36"/>
        </w:rPr>
        <w:t>train,</w:t>
      </w:r>
      <w:r w:rsidRPr="00BC11AF">
        <w:rPr>
          <w:rFonts w:ascii="Times New Roman" w:hAnsi="Times New Roman" w:cs="Times New Roman"/>
          <w:color w:val="000000" w:themeColor="text1"/>
          <w:sz w:val="36"/>
          <w:szCs w:val="36"/>
        </w:rPr>
        <w:t xml:space="preserve"> x_</w:t>
      </w:r>
      <w:r w:rsidRPr="00BC11AF">
        <w:rPr>
          <w:rFonts w:ascii="Times New Roman" w:hAnsi="Times New Roman" w:cs="Times New Roman"/>
          <w:color w:val="000000" w:themeColor="text1"/>
          <w:sz w:val="36"/>
          <w:szCs w:val="36"/>
        </w:rPr>
        <w:t>test,</w:t>
      </w:r>
      <w:r w:rsidRPr="00BC11AF">
        <w:rPr>
          <w:rFonts w:ascii="Times New Roman" w:hAnsi="Times New Roman" w:cs="Times New Roman"/>
          <w:color w:val="000000" w:themeColor="text1"/>
          <w:sz w:val="36"/>
          <w:szCs w:val="36"/>
        </w:rPr>
        <w:t xml:space="preserve"> y_</w:t>
      </w:r>
      <w:r w:rsidRPr="00BC11AF">
        <w:rPr>
          <w:rFonts w:ascii="Times New Roman" w:hAnsi="Times New Roman" w:cs="Times New Roman"/>
          <w:color w:val="000000" w:themeColor="text1"/>
          <w:sz w:val="36"/>
          <w:szCs w:val="36"/>
        </w:rPr>
        <w:t>train,</w:t>
      </w:r>
      <w:r w:rsidRPr="00BC11AF">
        <w:rPr>
          <w:rFonts w:ascii="Times New Roman" w:hAnsi="Times New Roman" w:cs="Times New Roman"/>
          <w:color w:val="000000" w:themeColor="text1"/>
          <w:sz w:val="36"/>
          <w:szCs w:val="36"/>
        </w:rPr>
        <w:t xml:space="preserve"> y_test.</w:t>
      </w:r>
      <w:r w:rsidRPr="00BC11AF">
        <w:rPr>
          <w:rFonts w:ascii="Times New Roman" w:hAnsi="Times New Roman" w:cs="Times New Roman"/>
          <w:sz w:val="36"/>
          <w:szCs w:val="36"/>
        </w:rPr>
        <w:t xml:space="preserve"> </w:t>
      </w:r>
      <w:r>
        <w:rPr>
          <w:rFonts w:ascii="Times New Roman" w:hAnsi="Times New Roman" w:cs="Times New Roman"/>
          <w:sz w:val="36"/>
          <w:szCs w:val="36"/>
        </w:rPr>
        <w:t xml:space="preserve">It is possible through </w:t>
      </w:r>
      <w:proofErr w:type="gramStart"/>
      <w:r>
        <w:rPr>
          <w:rFonts w:ascii="Times New Roman" w:hAnsi="Times New Roman" w:cs="Times New Roman"/>
          <w:sz w:val="36"/>
          <w:szCs w:val="36"/>
        </w:rPr>
        <w:t>a</w:t>
      </w:r>
      <w:proofErr w:type="gramEnd"/>
      <w:r>
        <w:rPr>
          <w:rFonts w:ascii="Times New Roman" w:hAnsi="Times New Roman" w:cs="Times New Roman"/>
          <w:sz w:val="36"/>
          <w:szCs w:val="36"/>
        </w:rPr>
        <w:t xml:space="preserve"> inbuilt library of sklearn’s train_test_model</w:t>
      </w:r>
    </w:p>
    <w:p w14:paraId="087EEA23" w14:textId="07E8E79B" w:rsidR="00BC11AF" w:rsidRDefault="00BC11AF" w:rsidP="00BC11AF">
      <w:pPr>
        <w:ind w:left="492"/>
        <w:jc w:val="both"/>
        <w:rPr>
          <w:rFonts w:ascii="Times New Roman" w:hAnsi="Times New Roman" w:cs="Times New Roman"/>
          <w:color w:val="000000" w:themeColor="text1"/>
          <w:sz w:val="36"/>
          <w:szCs w:val="36"/>
        </w:rPr>
      </w:pPr>
    </w:p>
    <w:p w14:paraId="551324D9" w14:textId="77777777" w:rsidR="00BC11AF" w:rsidRDefault="00BC11AF" w:rsidP="00BC11AF">
      <w:pPr>
        <w:pStyle w:val="ListParagraph"/>
        <w:numPr>
          <w:ilvl w:val="0"/>
          <w:numId w:val="2"/>
        </w:numPr>
        <w:jc w:val="both"/>
        <w:rPr>
          <w:rFonts w:ascii="Times New Roman" w:hAnsi="Times New Roman" w:cs="Times New Roman"/>
          <w:b/>
          <w:sz w:val="36"/>
          <w:szCs w:val="36"/>
        </w:rPr>
      </w:pPr>
      <w:r>
        <w:rPr>
          <w:rFonts w:ascii="Times New Roman" w:hAnsi="Times New Roman" w:cs="Times New Roman"/>
          <w:b/>
          <w:sz w:val="36"/>
          <w:szCs w:val="36"/>
        </w:rPr>
        <w:t xml:space="preserve">Training the Models </w:t>
      </w:r>
    </w:p>
    <w:p w14:paraId="51C0FA00" w14:textId="445C2219" w:rsidR="00BC11AF" w:rsidRPr="00BC11AF" w:rsidRDefault="00BC11AF" w:rsidP="00BC11AF">
      <w:pPr>
        <w:rPr>
          <w:rFonts w:ascii="Times New Roman" w:hAnsi="Times New Roman" w:cs="Times New Roman"/>
          <w:color w:val="000000" w:themeColor="text1"/>
          <w:sz w:val="36"/>
          <w:szCs w:val="36"/>
        </w:rPr>
      </w:pPr>
      <w:r w:rsidRPr="00BC11AF">
        <w:rPr>
          <w:rFonts w:ascii="Times New Roman" w:hAnsi="Times New Roman" w:cs="Times New Roman"/>
          <w:color w:val="000000" w:themeColor="text1"/>
          <w:sz w:val="36"/>
          <w:szCs w:val="36"/>
        </w:rPr>
        <w:t xml:space="preserve">To find the best model it is necessary to train 3-4 </w:t>
      </w:r>
      <w:r w:rsidRPr="00BC11AF">
        <w:rPr>
          <w:rFonts w:ascii="Times New Roman" w:hAnsi="Times New Roman" w:cs="Times New Roman"/>
          <w:color w:val="000000" w:themeColor="text1"/>
          <w:sz w:val="36"/>
          <w:szCs w:val="36"/>
        </w:rPr>
        <w:t>models,</w:t>
      </w:r>
      <w:r>
        <w:rPr>
          <w:rFonts w:ascii="Times New Roman" w:hAnsi="Times New Roman" w:cs="Times New Roman"/>
          <w:sz w:val="36"/>
          <w:szCs w:val="36"/>
        </w:rPr>
        <w:t xml:space="preserve"> In</w:t>
      </w:r>
      <w:r>
        <w:rPr>
          <w:rFonts w:ascii="Times New Roman" w:hAnsi="Times New Roman" w:cs="Times New Roman"/>
          <w:sz w:val="36"/>
          <w:szCs w:val="36"/>
        </w:rPr>
        <w:t xml:space="preserve"> the same </w:t>
      </w:r>
      <w:r>
        <w:rPr>
          <w:rFonts w:ascii="Times New Roman" w:hAnsi="Times New Roman" w:cs="Times New Roman"/>
          <w:sz w:val="36"/>
          <w:szCs w:val="36"/>
        </w:rPr>
        <w:t>way I</w:t>
      </w:r>
      <w:r>
        <w:rPr>
          <w:rFonts w:ascii="Times New Roman" w:hAnsi="Times New Roman" w:cs="Times New Roman"/>
          <w:sz w:val="36"/>
          <w:szCs w:val="36"/>
        </w:rPr>
        <w:t xml:space="preserve"> have trained </w:t>
      </w:r>
      <w:r>
        <w:rPr>
          <w:rFonts w:ascii="Times New Roman" w:hAnsi="Times New Roman" w:cs="Times New Roman"/>
          <w:sz w:val="36"/>
          <w:szCs w:val="36"/>
        </w:rPr>
        <w:t>LogisticRegressionModel,</w:t>
      </w:r>
      <w:r w:rsidR="004757BC">
        <w:rPr>
          <w:rFonts w:ascii="Times New Roman" w:hAnsi="Times New Roman" w:cs="Times New Roman"/>
          <w:sz w:val="36"/>
          <w:szCs w:val="36"/>
        </w:rPr>
        <w:t xml:space="preserve"> KNeighborsClassifier, SVC,</w:t>
      </w:r>
      <w:r>
        <w:rPr>
          <w:rFonts w:ascii="Times New Roman" w:hAnsi="Times New Roman" w:cs="Times New Roman"/>
          <w:sz w:val="36"/>
          <w:szCs w:val="36"/>
        </w:rPr>
        <w:t xml:space="preserve"> DecisionTreeClassifier, RandomForestClassifier, </w:t>
      </w:r>
      <w:r w:rsidR="004757BC">
        <w:rPr>
          <w:rFonts w:ascii="Times New Roman" w:hAnsi="Times New Roman" w:cs="Times New Roman"/>
          <w:sz w:val="36"/>
          <w:szCs w:val="36"/>
        </w:rPr>
        <w:t xml:space="preserve">AdaBoost, GaussianNB, BaggingClassifier and GradientBoosting </w:t>
      </w:r>
      <w:r>
        <w:rPr>
          <w:rFonts w:ascii="Times New Roman" w:hAnsi="Times New Roman" w:cs="Times New Roman"/>
          <w:sz w:val="36"/>
          <w:szCs w:val="36"/>
        </w:rPr>
        <w:t>to check which model is giving the best</w:t>
      </w:r>
      <w:r w:rsidR="004757BC">
        <w:rPr>
          <w:rFonts w:ascii="Times New Roman" w:hAnsi="Times New Roman" w:cs="Times New Roman"/>
          <w:sz w:val="36"/>
          <w:szCs w:val="36"/>
        </w:rPr>
        <w:t xml:space="preserve"> max score</w:t>
      </w:r>
    </w:p>
    <w:p w14:paraId="7343B354" w14:textId="623D6F4F" w:rsidR="00BC11AF" w:rsidRDefault="00BC11AF" w:rsidP="00BC11AF">
      <w:pPr>
        <w:rPr>
          <w:rFonts w:ascii="Times New Roman" w:hAnsi="Times New Roman" w:cs="Times New Roman"/>
          <w:sz w:val="36"/>
          <w:szCs w:val="36"/>
        </w:rPr>
      </w:pPr>
      <w:r>
        <w:rPr>
          <w:rFonts w:ascii="Times New Roman" w:hAnsi="Times New Roman" w:cs="Times New Roman"/>
          <w:sz w:val="36"/>
          <w:szCs w:val="36"/>
        </w:rPr>
        <w:t xml:space="preserve">i) LogisticRegression Model is giving the </w:t>
      </w:r>
      <w:r w:rsidR="004757BC">
        <w:rPr>
          <w:rFonts w:ascii="Times New Roman" w:hAnsi="Times New Roman" w:cs="Times New Roman"/>
          <w:sz w:val="36"/>
          <w:szCs w:val="36"/>
        </w:rPr>
        <w:t>max score</w:t>
      </w:r>
      <w:r>
        <w:rPr>
          <w:rFonts w:ascii="Times New Roman" w:hAnsi="Times New Roman" w:cs="Times New Roman"/>
          <w:sz w:val="36"/>
          <w:szCs w:val="36"/>
        </w:rPr>
        <w:t xml:space="preserve"> of </w:t>
      </w:r>
      <w:r w:rsidR="004757BC">
        <w:rPr>
          <w:rFonts w:ascii="Times New Roman" w:hAnsi="Times New Roman" w:cs="Times New Roman"/>
          <w:sz w:val="36"/>
          <w:szCs w:val="36"/>
        </w:rPr>
        <w:t>0.85</w:t>
      </w:r>
      <w:r w:rsidR="000B663C">
        <w:rPr>
          <w:rFonts w:ascii="Times New Roman" w:hAnsi="Times New Roman" w:cs="Times New Roman"/>
          <w:sz w:val="36"/>
          <w:szCs w:val="36"/>
        </w:rPr>
        <w:t xml:space="preserve"> and the random state of 63</w:t>
      </w:r>
    </w:p>
    <w:p w14:paraId="07439BD9" w14:textId="6D7F3EBF" w:rsidR="00BC11AF" w:rsidRDefault="00BC11AF" w:rsidP="00BC11AF">
      <w:pPr>
        <w:rPr>
          <w:rFonts w:ascii="Times New Roman" w:hAnsi="Times New Roman" w:cs="Times New Roman"/>
          <w:sz w:val="36"/>
          <w:szCs w:val="36"/>
        </w:rPr>
      </w:pPr>
      <w:r>
        <w:rPr>
          <w:rFonts w:ascii="Times New Roman" w:hAnsi="Times New Roman" w:cs="Times New Roman"/>
          <w:sz w:val="36"/>
          <w:szCs w:val="36"/>
        </w:rPr>
        <w:t xml:space="preserve">ii) </w:t>
      </w:r>
      <w:r w:rsidR="004757BC">
        <w:rPr>
          <w:rFonts w:ascii="Times New Roman" w:hAnsi="Times New Roman" w:cs="Times New Roman"/>
          <w:sz w:val="36"/>
          <w:szCs w:val="36"/>
        </w:rPr>
        <w:t>KNeighborsClassifier</w:t>
      </w:r>
      <w:r>
        <w:rPr>
          <w:rFonts w:ascii="Times New Roman" w:hAnsi="Times New Roman" w:cs="Times New Roman"/>
          <w:sz w:val="36"/>
          <w:szCs w:val="36"/>
        </w:rPr>
        <w:t xml:space="preserve"> Model is giving the </w:t>
      </w:r>
      <w:r w:rsidR="004757BC">
        <w:rPr>
          <w:rFonts w:ascii="Times New Roman" w:hAnsi="Times New Roman" w:cs="Times New Roman"/>
          <w:sz w:val="36"/>
          <w:szCs w:val="36"/>
        </w:rPr>
        <w:t>max score</w:t>
      </w:r>
      <w:r>
        <w:rPr>
          <w:rFonts w:ascii="Times New Roman" w:hAnsi="Times New Roman" w:cs="Times New Roman"/>
          <w:sz w:val="36"/>
          <w:szCs w:val="36"/>
        </w:rPr>
        <w:t xml:space="preserve"> </w:t>
      </w:r>
      <w:r w:rsidR="004757BC">
        <w:rPr>
          <w:rFonts w:ascii="Times New Roman" w:hAnsi="Times New Roman" w:cs="Times New Roman"/>
          <w:sz w:val="36"/>
          <w:szCs w:val="36"/>
        </w:rPr>
        <w:t>of 0.84</w:t>
      </w:r>
      <w:r w:rsidR="000B663C">
        <w:rPr>
          <w:rFonts w:ascii="Times New Roman" w:hAnsi="Times New Roman" w:cs="Times New Roman"/>
          <w:sz w:val="36"/>
          <w:szCs w:val="36"/>
        </w:rPr>
        <w:t xml:space="preserve"> and the random state of 73</w:t>
      </w:r>
    </w:p>
    <w:p w14:paraId="47BE90E6" w14:textId="309E3E0E" w:rsidR="00BC11AF" w:rsidRDefault="00BC11AF" w:rsidP="00BC11AF">
      <w:pPr>
        <w:rPr>
          <w:rFonts w:ascii="Times New Roman" w:hAnsi="Times New Roman" w:cs="Times New Roman"/>
          <w:sz w:val="36"/>
          <w:szCs w:val="36"/>
        </w:rPr>
      </w:pPr>
      <w:r>
        <w:rPr>
          <w:rFonts w:ascii="Times New Roman" w:hAnsi="Times New Roman" w:cs="Times New Roman"/>
          <w:sz w:val="36"/>
          <w:szCs w:val="36"/>
        </w:rPr>
        <w:t xml:space="preserve">iii) </w:t>
      </w:r>
      <w:r w:rsidR="00F66BF0">
        <w:rPr>
          <w:rFonts w:ascii="Times New Roman" w:hAnsi="Times New Roman" w:cs="Times New Roman"/>
          <w:sz w:val="36"/>
          <w:szCs w:val="36"/>
        </w:rPr>
        <w:t>SVC</w:t>
      </w:r>
      <w:r>
        <w:rPr>
          <w:rFonts w:ascii="Times New Roman" w:hAnsi="Times New Roman" w:cs="Times New Roman"/>
          <w:sz w:val="36"/>
          <w:szCs w:val="36"/>
        </w:rPr>
        <w:t xml:space="preserve"> Model is giving the </w:t>
      </w:r>
      <w:r w:rsidR="004757BC">
        <w:rPr>
          <w:rFonts w:ascii="Times New Roman" w:hAnsi="Times New Roman" w:cs="Times New Roman"/>
          <w:sz w:val="36"/>
          <w:szCs w:val="36"/>
        </w:rPr>
        <w:t>max score</w:t>
      </w:r>
      <w:r>
        <w:rPr>
          <w:rFonts w:ascii="Times New Roman" w:hAnsi="Times New Roman" w:cs="Times New Roman"/>
          <w:sz w:val="36"/>
          <w:szCs w:val="36"/>
        </w:rPr>
        <w:t xml:space="preserve"> of </w:t>
      </w:r>
      <w:r w:rsidR="00F66BF0">
        <w:rPr>
          <w:rFonts w:ascii="Times New Roman" w:hAnsi="Times New Roman" w:cs="Times New Roman"/>
          <w:sz w:val="36"/>
          <w:szCs w:val="36"/>
        </w:rPr>
        <w:t>0.85</w:t>
      </w:r>
      <w:r w:rsidR="000B663C">
        <w:rPr>
          <w:rFonts w:ascii="Times New Roman" w:hAnsi="Times New Roman" w:cs="Times New Roman"/>
          <w:sz w:val="36"/>
          <w:szCs w:val="36"/>
        </w:rPr>
        <w:t xml:space="preserve"> and the random state of 63</w:t>
      </w:r>
    </w:p>
    <w:p w14:paraId="74C9A2D0" w14:textId="25EAED09" w:rsidR="00BC11AF" w:rsidRDefault="00BC11AF" w:rsidP="00BC11AF">
      <w:pPr>
        <w:rPr>
          <w:rFonts w:ascii="Times New Roman" w:hAnsi="Times New Roman" w:cs="Times New Roman"/>
          <w:sz w:val="36"/>
          <w:szCs w:val="36"/>
        </w:rPr>
      </w:pPr>
      <w:r>
        <w:rPr>
          <w:rFonts w:ascii="Times New Roman" w:hAnsi="Times New Roman" w:cs="Times New Roman"/>
          <w:sz w:val="36"/>
          <w:szCs w:val="36"/>
        </w:rPr>
        <w:t xml:space="preserve">iv) </w:t>
      </w:r>
      <w:r w:rsidR="00F66BF0">
        <w:rPr>
          <w:rFonts w:ascii="Times New Roman" w:hAnsi="Times New Roman" w:cs="Times New Roman"/>
          <w:sz w:val="36"/>
          <w:szCs w:val="36"/>
        </w:rPr>
        <w:t>DecisionTree</w:t>
      </w:r>
      <w:r>
        <w:rPr>
          <w:rFonts w:ascii="Times New Roman" w:hAnsi="Times New Roman" w:cs="Times New Roman"/>
          <w:sz w:val="36"/>
          <w:szCs w:val="36"/>
        </w:rPr>
        <w:t xml:space="preserve"> Model is giving the </w:t>
      </w:r>
      <w:r w:rsidR="004757BC">
        <w:rPr>
          <w:rFonts w:ascii="Times New Roman" w:hAnsi="Times New Roman" w:cs="Times New Roman"/>
          <w:sz w:val="36"/>
          <w:szCs w:val="36"/>
        </w:rPr>
        <w:t>max score</w:t>
      </w:r>
      <w:r>
        <w:rPr>
          <w:rFonts w:ascii="Times New Roman" w:hAnsi="Times New Roman" w:cs="Times New Roman"/>
          <w:sz w:val="36"/>
          <w:szCs w:val="36"/>
        </w:rPr>
        <w:t xml:space="preserve"> of </w:t>
      </w:r>
      <w:r w:rsidR="00F66BF0">
        <w:rPr>
          <w:rFonts w:ascii="Times New Roman" w:hAnsi="Times New Roman" w:cs="Times New Roman"/>
          <w:sz w:val="36"/>
          <w:szCs w:val="36"/>
        </w:rPr>
        <w:t>0.75</w:t>
      </w:r>
      <w:r w:rsidR="000B663C">
        <w:rPr>
          <w:rFonts w:ascii="Times New Roman" w:hAnsi="Times New Roman" w:cs="Times New Roman"/>
          <w:sz w:val="36"/>
          <w:szCs w:val="36"/>
        </w:rPr>
        <w:t xml:space="preserve"> and the random state of 72</w:t>
      </w:r>
    </w:p>
    <w:p w14:paraId="4C52656B" w14:textId="01459626" w:rsidR="00F66BF0" w:rsidRDefault="00F66BF0" w:rsidP="00BC11AF">
      <w:pPr>
        <w:rPr>
          <w:rFonts w:ascii="Times New Roman" w:hAnsi="Times New Roman" w:cs="Times New Roman"/>
          <w:sz w:val="36"/>
          <w:szCs w:val="36"/>
        </w:rPr>
      </w:pPr>
      <w:r>
        <w:rPr>
          <w:rFonts w:ascii="Times New Roman" w:hAnsi="Times New Roman" w:cs="Times New Roman"/>
          <w:sz w:val="36"/>
          <w:szCs w:val="36"/>
        </w:rPr>
        <w:lastRenderedPageBreak/>
        <w:t>v) RandomForest Model is giving the max score of 0.84</w:t>
      </w:r>
      <w:r w:rsidR="000B663C">
        <w:rPr>
          <w:rFonts w:ascii="Times New Roman" w:hAnsi="Times New Roman" w:cs="Times New Roman"/>
          <w:sz w:val="36"/>
          <w:szCs w:val="36"/>
        </w:rPr>
        <w:t xml:space="preserve"> and the random state of 73</w:t>
      </w:r>
    </w:p>
    <w:p w14:paraId="110DBE9D" w14:textId="7C0D4AE4" w:rsidR="00F66BF0" w:rsidRDefault="00F66BF0" w:rsidP="00BC11AF">
      <w:pPr>
        <w:rPr>
          <w:rFonts w:ascii="Times New Roman" w:hAnsi="Times New Roman" w:cs="Times New Roman"/>
          <w:sz w:val="36"/>
          <w:szCs w:val="36"/>
        </w:rPr>
      </w:pPr>
      <w:r>
        <w:rPr>
          <w:rFonts w:ascii="Times New Roman" w:hAnsi="Times New Roman" w:cs="Times New Roman"/>
          <w:sz w:val="36"/>
          <w:szCs w:val="36"/>
        </w:rPr>
        <w:t>vi) AdaBoost Model is giving the max score of 0.84</w:t>
      </w:r>
      <w:r w:rsidR="000B663C">
        <w:rPr>
          <w:rFonts w:ascii="Times New Roman" w:hAnsi="Times New Roman" w:cs="Times New Roman"/>
          <w:sz w:val="36"/>
          <w:szCs w:val="36"/>
        </w:rPr>
        <w:t xml:space="preserve"> and the random state of 77</w:t>
      </w:r>
    </w:p>
    <w:p w14:paraId="0616287D" w14:textId="362E370B" w:rsidR="00F66BF0" w:rsidRDefault="00F66BF0" w:rsidP="00BC11AF">
      <w:pPr>
        <w:rPr>
          <w:rFonts w:ascii="Times New Roman" w:hAnsi="Times New Roman" w:cs="Times New Roman"/>
          <w:sz w:val="36"/>
          <w:szCs w:val="36"/>
        </w:rPr>
      </w:pPr>
      <w:r>
        <w:rPr>
          <w:rFonts w:ascii="Times New Roman" w:hAnsi="Times New Roman" w:cs="Times New Roman"/>
          <w:sz w:val="36"/>
          <w:szCs w:val="36"/>
        </w:rPr>
        <w:t>vii) GaussianNB Model is giving the max score of 0.85</w:t>
      </w:r>
      <w:r w:rsidR="000B663C">
        <w:rPr>
          <w:rFonts w:ascii="Times New Roman" w:hAnsi="Times New Roman" w:cs="Times New Roman"/>
          <w:sz w:val="36"/>
          <w:szCs w:val="36"/>
        </w:rPr>
        <w:t xml:space="preserve"> and the random state of 104</w:t>
      </w:r>
    </w:p>
    <w:p w14:paraId="1DD8F98C" w14:textId="528091BF" w:rsidR="00F66BF0" w:rsidRDefault="00F66BF0" w:rsidP="00BC11AF">
      <w:pPr>
        <w:rPr>
          <w:rFonts w:ascii="Times New Roman" w:hAnsi="Times New Roman" w:cs="Times New Roman"/>
          <w:sz w:val="36"/>
          <w:szCs w:val="36"/>
        </w:rPr>
      </w:pPr>
      <w:r>
        <w:rPr>
          <w:rFonts w:ascii="Times New Roman" w:hAnsi="Times New Roman" w:cs="Times New Roman"/>
          <w:sz w:val="36"/>
          <w:szCs w:val="36"/>
        </w:rPr>
        <w:t>viii) BaggingClassifier Model is giving the max score of 0.82</w:t>
      </w:r>
      <w:r w:rsidR="000B663C">
        <w:rPr>
          <w:rFonts w:ascii="Times New Roman" w:hAnsi="Times New Roman" w:cs="Times New Roman"/>
          <w:sz w:val="36"/>
          <w:szCs w:val="36"/>
        </w:rPr>
        <w:t xml:space="preserve"> and the random state of 69</w:t>
      </w:r>
    </w:p>
    <w:p w14:paraId="7EF33D0F" w14:textId="57F4CCC8" w:rsidR="00F66BF0" w:rsidRDefault="00F66BF0" w:rsidP="00BC11AF">
      <w:pPr>
        <w:rPr>
          <w:rFonts w:ascii="Times New Roman" w:hAnsi="Times New Roman" w:cs="Times New Roman"/>
          <w:sz w:val="36"/>
          <w:szCs w:val="36"/>
        </w:rPr>
      </w:pPr>
      <w:r>
        <w:rPr>
          <w:rFonts w:ascii="Times New Roman" w:hAnsi="Times New Roman" w:cs="Times New Roman"/>
          <w:sz w:val="36"/>
          <w:szCs w:val="36"/>
        </w:rPr>
        <w:t xml:space="preserve">ix) GradientBoostingClassifier Model is giving the max score of 0.82 </w:t>
      </w:r>
      <w:r w:rsidR="000B663C">
        <w:rPr>
          <w:rFonts w:ascii="Times New Roman" w:hAnsi="Times New Roman" w:cs="Times New Roman"/>
          <w:sz w:val="36"/>
          <w:szCs w:val="36"/>
        </w:rPr>
        <w:t>and the random state of 64</w:t>
      </w:r>
    </w:p>
    <w:p w14:paraId="3B0527C7" w14:textId="0674CE8B" w:rsidR="00BC11AF" w:rsidRDefault="00BC11AF" w:rsidP="000B663C">
      <w:pPr>
        <w:rPr>
          <w:rFonts w:ascii="Times New Roman" w:hAnsi="Times New Roman" w:cs="Times New Roman"/>
          <w:sz w:val="36"/>
          <w:szCs w:val="36"/>
        </w:rPr>
      </w:pPr>
      <w:r>
        <w:rPr>
          <w:rFonts w:ascii="Times New Roman" w:hAnsi="Times New Roman" w:cs="Times New Roman"/>
          <w:sz w:val="36"/>
          <w:szCs w:val="36"/>
        </w:rPr>
        <w:t xml:space="preserve">Here the above models are giving quite good </w:t>
      </w:r>
      <w:r w:rsidR="004757BC">
        <w:rPr>
          <w:rFonts w:ascii="Times New Roman" w:hAnsi="Times New Roman" w:cs="Times New Roman"/>
          <w:sz w:val="36"/>
          <w:szCs w:val="36"/>
        </w:rPr>
        <w:t>max score</w:t>
      </w:r>
      <w:r w:rsidR="004757BC">
        <w:rPr>
          <w:rFonts w:ascii="Times New Roman" w:hAnsi="Times New Roman" w:cs="Times New Roman"/>
          <w:sz w:val="36"/>
          <w:szCs w:val="36"/>
        </w:rPr>
        <w:t>s</w:t>
      </w:r>
      <w:r>
        <w:rPr>
          <w:rFonts w:ascii="Times New Roman" w:hAnsi="Times New Roman" w:cs="Times New Roman"/>
          <w:sz w:val="36"/>
          <w:szCs w:val="36"/>
        </w:rPr>
        <w:t xml:space="preserve">, </w:t>
      </w:r>
      <w:r w:rsidR="000B663C">
        <w:rPr>
          <w:rFonts w:ascii="Times New Roman" w:hAnsi="Times New Roman" w:cs="Times New Roman"/>
          <w:sz w:val="36"/>
          <w:szCs w:val="36"/>
        </w:rPr>
        <w:t>but you can see that Logistic Regression is the best so let’s choose Logistic Regression as our best algorithm for this data set</w:t>
      </w:r>
    </w:p>
    <w:p w14:paraId="4A245894" w14:textId="6F66F470" w:rsidR="000B663C" w:rsidRDefault="000B663C" w:rsidP="000B663C">
      <w:pPr>
        <w:rPr>
          <w:rFonts w:ascii="Times New Roman" w:hAnsi="Times New Roman" w:cs="Times New Roman"/>
          <w:sz w:val="36"/>
          <w:szCs w:val="36"/>
        </w:rPr>
      </w:pPr>
    </w:p>
    <w:p w14:paraId="01327EA9" w14:textId="22BC5DA2" w:rsidR="000B663C" w:rsidRDefault="000B663C" w:rsidP="000B663C">
      <w:pPr>
        <w:jc w:val="both"/>
        <w:rPr>
          <w:rFonts w:ascii="Times New Roman" w:hAnsi="Times New Roman" w:cs="Times New Roman"/>
          <w:sz w:val="36"/>
          <w:szCs w:val="36"/>
        </w:rPr>
      </w:pPr>
      <w:r>
        <w:rPr>
          <w:rFonts w:ascii="Times New Roman" w:hAnsi="Times New Roman" w:cs="Times New Roman"/>
          <w:sz w:val="36"/>
          <w:szCs w:val="36"/>
        </w:rPr>
        <w:t>7)</w:t>
      </w:r>
      <w:r>
        <w:rPr>
          <w:rFonts w:ascii="Times New Roman" w:hAnsi="Times New Roman" w:cs="Times New Roman"/>
          <w:sz w:val="36"/>
          <w:szCs w:val="36"/>
        </w:rPr>
        <w:t xml:space="preserve"> </w:t>
      </w:r>
      <w:r>
        <w:rPr>
          <w:rFonts w:ascii="Times New Roman" w:hAnsi="Times New Roman" w:cs="Times New Roman"/>
          <w:b/>
          <w:sz w:val="36"/>
          <w:szCs w:val="36"/>
        </w:rPr>
        <w:t xml:space="preserve">Exporting the </w:t>
      </w:r>
      <w:r>
        <w:rPr>
          <w:rFonts w:ascii="Times New Roman" w:hAnsi="Times New Roman" w:cs="Times New Roman"/>
          <w:b/>
          <w:sz w:val="36"/>
          <w:szCs w:val="36"/>
        </w:rPr>
        <w:t>Model</w:t>
      </w:r>
      <w:r>
        <w:rPr>
          <w:rFonts w:ascii="Times New Roman" w:hAnsi="Times New Roman" w:cs="Times New Roman"/>
          <w:sz w:val="36"/>
          <w:szCs w:val="36"/>
        </w:rPr>
        <w:t>:</w:t>
      </w:r>
    </w:p>
    <w:p w14:paraId="34A18D59" w14:textId="29AD51AA" w:rsidR="000B663C" w:rsidRDefault="000B663C" w:rsidP="000B663C">
      <w:pPr>
        <w:jc w:val="both"/>
        <w:rPr>
          <w:rFonts w:ascii="Times New Roman" w:hAnsi="Times New Roman" w:cs="Times New Roman"/>
          <w:color w:val="auto"/>
          <w:kern w:val="0"/>
          <w:sz w:val="36"/>
          <w:szCs w:val="36"/>
        </w:rPr>
      </w:pPr>
      <w:r>
        <w:rPr>
          <w:rFonts w:ascii="Times New Roman" w:hAnsi="Times New Roman" w:cs="Times New Roman"/>
          <w:color w:val="auto"/>
          <w:kern w:val="0"/>
          <w:sz w:val="36"/>
          <w:szCs w:val="36"/>
        </w:rPr>
        <w:t>Let’s export our model using joblib library in the form of obj</w:t>
      </w:r>
      <w:r w:rsidR="006D7A26">
        <w:rPr>
          <w:rFonts w:ascii="Times New Roman" w:hAnsi="Times New Roman" w:cs="Times New Roman"/>
          <w:color w:val="auto"/>
          <w:kern w:val="0"/>
          <w:sz w:val="36"/>
          <w:szCs w:val="36"/>
        </w:rPr>
        <w:t xml:space="preserve"> </w:t>
      </w:r>
      <w:proofErr w:type="gramStart"/>
      <w:r w:rsidR="006D7A26">
        <w:rPr>
          <w:rFonts w:ascii="Times New Roman" w:hAnsi="Times New Roman" w:cs="Times New Roman"/>
          <w:color w:val="auto"/>
          <w:kern w:val="0"/>
          <w:sz w:val="36"/>
          <w:szCs w:val="36"/>
        </w:rPr>
        <w:t>or .pkl</w:t>
      </w:r>
      <w:proofErr w:type="gramEnd"/>
      <w:r w:rsidR="006D7A26">
        <w:rPr>
          <w:rFonts w:ascii="Times New Roman" w:hAnsi="Times New Roman" w:cs="Times New Roman"/>
          <w:color w:val="auto"/>
          <w:kern w:val="0"/>
          <w:sz w:val="36"/>
          <w:szCs w:val="36"/>
        </w:rPr>
        <w:t xml:space="preserve"> </w:t>
      </w:r>
    </w:p>
    <w:p w14:paraId="017734CD" w14:textId="60B244FE" w:rsidR="006D7A26" w:rsidRDefault="006D7A26" w:rsidP="000B663C">
      <w:pPr>
        <w:jc w:val="both"/>
        <w:rPr>
          <w:rFonts w:ascii="Times New Roman" w:hAnsi="Times New Roman" w:cs="Times New Roman"/>
          <w:color w:val="auto"/>
          <w:kern w:val="0"/>
          <w:sz w:val="36"/>
          <w:szCs w:val="36"/>
        </w:rPr>
      </w:pPr>
      <w:r>
        <w:rPr>
          <w:rFonts w:ascii="Times New Roman" w:hAnsi="Times New Roman" w:cs="Times New Roman"/>
          <w:noProof/>
          <w:color w:val="auto"/>
          <w:kern w:val="0"/>
          <w:sz w:val="36"/>
          <w:szCs w:val="36"/>
        </w:rPr>
        <w:drawing>
          <wp:inline distT="0" distB="0" distL="0" distR="0" wp14:anchorId="320D9EB7" wp14:editId="3C417BCA">
            <wp:extent cx="3986784" cy="65836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3986784" cy="658368"/>
                    </a:xfrm>
                    <a:prstGeom prst="rect">
                      <a:avLst/>
                    </a:prstGeom>
                  </pic:spPr>
                </pic:pic>
              </a:graphicData>
            </a:graphic>
          </wp:inline>
        </w:drawing>
      </w:r>
    </w:p>
    <w:p w14:paraId="5BBC6240" w14:textId="77777777" w:rsidR="000B663C" w:rsidRPr="000B663C" w:rsidRDefault="000B663C" w:rsidP="000B663C">
      <w:pPr>
        <w:rPr>
          <w:rFonts w:ascii="Times New Roman" w:hAnsi="Times New Roman" w:cs="Times New Roman"/>
          <w:sz w:val="36"/>
          <w:szCs w:val="36"/>
        </w:rPr>
      </w:pPr>
    </w:p>
    <w:p w14:paraId="0D09E334" w14:textId="698ECFF4" w:rsidR="00BC11AF" w:rsidRPr="00BC11AF" w:rsidRDefault="00BC11AF" w:rsidP="00BC11AF">
      <w:pPr>
        <w:ind w:left="492"/>
        <w:jc w:val="both"/>
        <w:rPr>
          <w:rFonts w:ascii="Times New Roman" w:hAnsi="Times New Roman" w:cs="Times New Roman"/>
          <w:color w:val="000000" w:themeColor="text1"/>
          <w:sz w:val="36"/>
          <w:szCs w:val="36"/>
        </w:rPr>
      </w:pPr>
    </w:p>
    <w:p w14:paraId="155CF78B" w14:textId="77777777" w:rsidR="00BC11AF" w:rsidRPr="00BC11AF" w:rsidRDefault="00BC11AF" w:rsidP="00BC11AF">
      <w:pPr>
        <w:jc w:val="both"/>
        <w:rPr>
          <w:rFonts w:ascii="Times New Roman" w:hAnsi="Times New Roman" w:cs="Times New Roman"/>
          <w:color w:val="000000" w:themeColor="text1"/>
          <w:sz w:val="36"/>
          <w:szCs w:val="36"/>
        </w:rPr>
      </w:pPr>
    </w:p>
    <w:p w14:paraId="37A7B44D" w14:textId="77777777" w:rsidR="001C1100" w:rsidRPr="001C1100" w:rsidRDefault="001C1100" w:rsidP="001C1100">
      <w:pPr>
        <w:ind w:left="0"/>
        <w:jc w:val="both"/>
        <w:rPr>
          <w:rFonts w:ascii="Times New Roman" w:hAnsi="Times New Roman" w:cs="Times New Roman"/>
          <w:color w:val="000000" w:themeColor="text1"/>
          <w:sz w:val="36"/>
          <w:szCs w:val="36"/>
        </w:rPr>
      </w:pPr>
    </w:p>
    <w:bookmarkEnd w:id="0"/>
    <w:p w14:paraId="6F10C9FD" w14:textId="77777777" w:rsidR="00877DDE" w:rsidRDefault="00877DDE" w:rsidP="00962BDA">
      <w:pPr>
        <w:pStyle w:val="Recipient"/>
        <w:ind w:left="0"/>
        <w:rPr>
          <w:sz w:val="32"/>
          <w:szCs w:val="32"/>
        </w:rPr>
      </w:pPr>
    </w:p>
    <w:sectPr w:rsidR="00877DDE"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BC38A" w14:textId="77777777" w:rsidR="00482B77" w:rsidRDefault="00482B77" w:rsidP="00A66B18">
      <w:pPr>
        <w:spacing w:before="0" w:after="0"/>
      </w:pPr>
      <w:r>
        <w:separator/>
      </w:r>
    </w:p>
  </w:endnote>
  <w:endnote w:type="continuationSeparator" w:id="0">
    <w:p w14:paraId="6DEF5F13" w14:textId="77777777" w:rsidR="00482B77" w:rsidRDefault="00482B77"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598F5" w14:textId="77777777" w:rsidR="00482B77" w:rsidRDefault="00482B77" w:rsidP="00A66B18">
      <w:pPr>
        <w:spacing w:before="0" w:after="0"/>
      </w:pPr>
      <w:r>
        <w:separator/>
      </w:r>
    </w:p>
  </w:footnote>
  <w:footnote w:type="continuationSeparator" w:id="0">
    <w:p w14:paraId="0671EDD1" w14:textId="77777777" w:rsidR="00482B77" w:rsidRDefault="00482B77"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25D"/>
    <w:multiLevelType w:val="hybridMultilevel"/>
    <w:tmpl w:val="48B2279E"/>
    <w:lvl w:ilvl="0" w:tplc="4009000F">
      <w:start w:val="2"/>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4E402D56"/>
    <w:multiLevelType w:val="hybridMultilevel"/>
    <w:tmpl w:val="CF581EF6"/>
    <w:lvl w:ilvl="0" w:tplc="72F6BF5C">
      <w:start w:val="1"/>
      <w:numFmt w:val="decimal"/>
      <w:lvlText w:val="%1)"/>
      <w:lvlJc w:val="left"/>
      <w:pPr>
        <w:ind w:left="492" w:hanging="492"/>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45"/>
    <w:rsid w:val="00035A6A"/>
    <w:rsid w:val="00083BAA"/>
    <w:rsid w:val="000B663C"/>
    <w:rsid w:val="000F4947"/>
    <w:rsid w:val="0010680C"/>
    <w:rsid w:val="00152B0B"/>
    <w:rsid w:val="001766D6"/>
    <w:rsid w:val="00192419"/>
    <w:rsid w:val="001C1100"/>
    <w:rsid w:val="001C270D"/>
    <w:rsid w:val="001E2320"/>
    <w:rsid w:val="00214E28"/>
    <w:rsid w:val="002C5C0D"/>
    <w:rsid w:val="00352B81"/>
    <w:rsid w:val="00394757"/>
    <w:rsid w:val="003A0150"/>
    <w:rsid w:val="003E24DF"/>
    <w:rsid w:val="0041428F"/>
    <w:rsid w:val="004757BC"/>
    <w:rsid w:val="00482B77"/>
    <w:rsid w:val="004A2B0D"/>
    <w:rsid w:val="005C2210"/>
    <w:rsid w:val="00615018"/>
    <w:rsid w:val="0062123A"/>
    <w:rsid w:val="00646E75"/>
    <w:rsid w:val="006D7A26"/>
    <w:rsid w:val="006F6F10"/>
    <w:rsid w:val="00720F9C"/>
    <w:rsid w:val="00783E79"/>
    <w:rsid w:val="007B5AE8"/>
    <w:rsid w:val="007D10E3"/>
    <w:rsid w:val="007E6EE8"/>
    <w:rsid w:val="007F5192"/>
    <w:rsid w:val="00877DDE"/>
    <w:rsid w:val="00962BDA"/>
    <w:rsid w:val="00A26FE7"/>
    <w:rsid w:val="00A66B18"/>
    <w:rsid w:val="00A6783B"/>
    <w:rsid w:val="00A96CF8"/>
    <w:rsid w:val="00AA089B"/>
    <w:rsid w:val="00AE1388"/>
    <w:rsid w:val="00AF3982"/>
    <w:rsid w:val="00B25C99"/>
    <w:rsid w:val="00B50294"/>
    <w:rsid w:val="00B57D6E"/>
    <w:rsid w:val="00BC11AF"/>
    <w:rsid w:val="00BF5A37"/>
    <w:rsid w:val="00C3398A"/>
    <w:rsid w:val="00C701F7"/>
    <w:rsid w:val="00C70786"/>
    <w:rsid w:val="00C94034"/>
    <w:rsid w:val="00D10958"/>
    <w:rsid w:val="00D66593"/>
    <w:rsid w:val="00DE6DA2"/>
    <w:rsid w:val="00DF0C22"/>
    <w:rsid w:val="00DF2D30"/>
    <w:rsid w:val="00E15759"/>
    <w:rsid w:val="00E42745"/>
    <w:rsid w:val="00E4786A"/>
    <w:rsid w:val="00E55D74"/>
    <w:rsid w:val="00E6540C"/>
    <w:rsid w:val="00E81E2A"/>
    <w:rsid w:val="00EE083A"/>
    <w:rsid w:val="00EE0952"/>
    <w:rsid w:val="00F66BF0"/>
    <w:rsid w:val="00F73A56"/>
    <w:rsid w:val="00FC79CA"/>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66D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HTMLPreformatted">
    <w:name w:val="HTML Preformatted"/>
    <w:basedOn w:val="Normal"/>
    <w:link w:val="HTMLPreformattedChar"/>
    <w:uiPriority w:val="99"/>
    <w:unhideWhenUsed/>
    <w:rsid w:val="00B2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val="en-IN" w:eastAsia="en-IN"/>
    </w:rPr>
  </w:style>
  <w:style w:type="character" w:customStyle="1" w:styleId="HTMLPreformattedChar">
    <w:name w:val="HTML Preformatted Char"/>
    <w:basedOn w:val="DefaultParagraphFont"/>
    <w:link w:val="HTMLPreformatted"/>
    <w:uiPriority w:val="99"/>
    <w:rsid w:val="00B25C99"/>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BF5A37"/>
    <w:pPr>
      <w:spacing w:before="0" w:after="200" w:line="276" w:lineRule="auto"/>
      <w:ind w:right="0"/>
      <w:contextualSpacing/>
    </w:pPr>
    <w:rPr>
      <w:color w:val="auto"/>
      <w:kern w:val="0"/>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1848">
      <w:bodyDiv w:val="1"/>
      <w:marLeft w:val="0"/>
      <w:marRight w:val="0"/>
      <w:marTop w:val="0"/>
      <w:marBottom w:val="0"/>
      <w:divBdr>
        <w:top w:val="none" w:sz="0" w:space="0" w:color="auto"/>
        <w:left w:val="none" w:sz="0" w:space="0" w:color="auto"/>
        <w:bottom w:val="none" w:sz="0" w:space="0" w:color="auto"/>
        <w:right w:val="none" w:sz="0" w:space="0" w:color="auto"/>
      </w:divBdr>
    </w:div>
    <w:div w:id="257641702">
      <w:bodyDiv w:val="1"/>
      <w:marLeft w:val="0"/>
      <w:marRight w:val="0"/>
      <w:marTop w:val="0"/>
      <w:marBottom w:val="0"/>
      <w:divBdr>
        <w:top w:val="none" w:sz="0" w:space="0" w:color="auto"/>
        <w:left w:val="none" w:sz="0" w:space="0" w:color="auto"/>
        <w:bottom w:val="none" w:sz="0" w:space="0" w:color="auto"/>
        <w:right w:val="none" w:sz="0" w:space="0" w:color="auto"/>
      </w:divBdr>
    </w:div>
    <w:div w:id="403836365">
      <w:bodyDiv w:val="1"/>
      <w:marLeft w:val="0"/>
      <w:marRight w:val="0"/>
      <w:marTop w:val="0"/>
      <w:marBottom w:val="0"/>
      <w:divBdr>
        <w:top w:val="none" w:sz="0" w:space="0" w:color="auto"/>
        <w:left w:val="none" w:sz="0" w:space="0" w:color="auto"/>
        <w:bottom w:val="none" w:sz="0" w:space="0" w:color="auto"/>
        <w:right w:val="none" w:sz="0" w:space="0" w:color="auto"/>
      </w:divBdr>
    </w:div>
    <w:div w:id="697700855">
      <w:bodyDiv w:val="1"/>
      <w:marLeft w:val="0"/>
      <w:marRight w:val="0"/>
      <w:marTop w:val="0"/>
      <w:marBottom w:val="0"/>
      <w:divBdr>
        <w:top w:val="none" w:sz="0" w:space="0" w:color="auto"/>
        <w:left w:val="none" w:sz="0" w:space="0" w:color="auto"/>
        <w:bottom w:val="none" w:sz="0" w:space="0" w:color="auto"/>
        <w:right w:val="none" w:sz="0" w:space="0" w:color="auto"/>
      </w:divBdr>
    </w:div>
    <w:div w:id="741024668">
      <w:bodyDiv w:val="1"/>
      <w:marLeft w:val="0"/>
      <w:marRight w:val="0"/>
      <w:marTop w:val="0"/>
      <w:marBottom w:val="0"/>
      <w:divBdr>
        <w:top w:val="none" w:sz="0" w:space="0" w:color="auto"/>
        <w:left w:val="none" w:sz="0" w:space="0" w:color="auto"/>
        <w:bottom w:val="none" w:sz="0" w:space="0" w:color="auto"/>
        <w:right w:val="none" w:sz="0" w:space="0" w:color="auto"/>
      </w:divBdr>
    </w:div>
    <w:div w:id="851263329">
      <w:bodyDiv w:val="1"/>
      <w:marLeft w:val="0"/>
      <w:marRight w:val="0"/>
      <w:marTop w:val="0"/>
      <w:marBottom w:val="0"/>
      <w:divBdr>
        <w:top w:val="none" w:sz="0" w:space="0" w:color="auto"/>
        <w:left w:val="none" w:sz="0" w:space="0" w:color="auto"/>
        <w:bottom w:val="none" w:sz="0" w:space="0" w:color="auto"/>
        <w:right w:val="none" w:sz="0" w:space="0" w:color="auto"/>
      </w:divBdr>
      <w:divsChild>
        <w:div w:id="1399326091">
          <w:marLeft w:val="0"/>
          <w:marRight w:val="0"/>
          <w:marTop w:val="0"/>
          <w:marBottom w:val="0"/>
          <w:divBdr>
            <w:top w:val="none" w:sz="0" w:space="0" w:color="auto"/>
            <w:left w:val="none" w:sz="0" w:space="0" w:color="auto"/>
            <w:bottom w:val="none" w:sz="0" w:space="0" w:color="auto"/>
            <w:right w:val="none" w:sz="0" w:space="0" w:color="auto"/>
          </w:divBdr>
          <w:divsChild>
            <w:div w:id="4987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6146">
      <w:bodyDiv w:val="1"/>
      <w:marLeft w:val="0"/>
      <w:marRight w:val="0"/>
      <w:marTop w:val="0"/>
      <w:marBottom w:val="0"/>
      <w:divBdr>
        <w:top w:val="none" w:sz="0" w:space="0" w:color="auto"/>
        <w:left w:val="none" w:sz="0" w:space="0" w:color="auto"/>
        <w:bottom w:val="none" w:sz="0" w:space="0" w:color="auto"/>
        <w:right w:val="none" w:sz="0" w:space="0" w:color="auto"/>
      </w:divBdr>
    </w:div>
    <w:div w:id="1075475284">
      <w:bodyDiv w:val="1"/>
      <w:marLeft w:val="0"/>
      <w:marRight w:val="0"/>
      <w:marTop w:val="0"/>
      <w:marBottom w:val="0"/>
      <w:divBdr>
        <w:top w:val="none" w:sz="0" w:space="0" w:color="auto"/>
        <w:left w:val="none" w:sz="0" w:space="0" w:color="auto"/>
        <w:bottom w:val="none" w:sz="0" w:space="0" w:color="auto"/>
        <w:right w:val="none" w:sz="0" w:space="0" w:color="auto"/>
      </w:divBdr>
    </w:div>
    <w:div w:id="1143741629">
      <w:bodyDiv w:val="1"/>
      <w:marLeft w:val="0"/>
      <w:marRight w:val="0"/>
      <w:marTop w:val="0"/>
      <w:marBottom w:val="0"/>
      <w:divBdr>
        <w:top w:val="none" w:sz="0" w:space="0" w:color="auto"/>
        <w:left w:val="none" w:sz="0" w:space="0" w:color="auto"/>
        <w:bottom w:val="none" w:sz="0" w:space="0" w:color="auto"/>
        <w:right w:val="none" w:sz="0" w:space="0" w:color="auto"/>
      </w:divBdr>
    </w:div>
    <w:div w:id="1350643648">
      <w:bodyDiv w:val="1"/>
      <w:marLeft w:val="0"/>
      <w:marRight w:val="0"/>
      <w:marTop w:val="0"/>
      <w:marBottom w:val="0"/>
      <w:divBdr>
        <w:top w:val="none" w:sz="0" w:space="0" w:color="auto"/>
        <w:left w:val="none" w:sz="0" w:space="0" w:color="auto"/>
        <w:bottom w:val="none" w:sz="0" w:space="0" w:color="auto"/>
        <w:right w:val="none" w:sz="0" w:space="0" w:color="auto"/>
      </w:divBdr>
    </w:div>
    <w:div w:id="1353414413">
      <w:bodyDiv w:val="1"/>
      <w:marLeft w:val="0"/>
      <w:marRight w:val="0"/>
      <w:marTop w:val="0"/>
      <w:marBottom w:val="0"/>
      <w:divBdr>
        <w:top w:val="none" w:sz="0" w:space="0" w:color="auto"/>
        <w:left w:val="none" w:sz="0" w:space="0" w:color="auto"/>
        <w:bottom w:val="none" w:sz="0" w:space="0" w:color="auto"/>
        <w:right w:val="none" w:sz="0" w:space="0" w:color="auto"/>
      </w:divBdr>
    </w:div>
    <w:div w:id="1607080334">
      <w:bodyDiv w:val="1"/>
      <w:marLeft w:val="0"/>
      <w:marRight w:val="0"/>
      <w:marTop w:val="0"/>
      <w:marBottom w:val="0"/>
      <w:divBdr>
        <w:top w:val="none" w:sz="0" w:space="0" w:color="auto"/>
        <w:left w:val="none" w:sz="0" w:space="0" w:color="auto"/>
        <w:bottom w:val="none" w:sz="0" w:space="0" w:color="auto"/>
        <w:right w:val="none" w:sz="0" w:space="0" w:color="auto"/>
      </w:divBdr>
    </w:div>
    <w:div w:id="1794400679">
      <w:bodyDiv w:val="1"/>
      <w:marLeft w:val="0"/>
      <w:marRight w:val="0"/>
      <w:marTop w:val="0"/>
      <w:marBottom w:val="0"/>
      <w:divBdr>
        <w:top w:val="none" w:sz="0" w:space="0" w:color="auto"/>
        <w:left w:val="none" w:sz="0" w:space="0" w:color="auto"/>
        <w:bottom w:val="none" w:sz="0" w:space="0" w:color="auto"/>
        <w:right w:val="none" w:sz="0" w:space="0" w:color="auto"/>
      </w:divBdr>
    </w:div>
    <w:div w:id="1948808668">
      <w:bodyDiv w:val="1"/>
      <w:marLeft w:val="0"/>
      <w:marRight w:val="0"/>
      <w:marTop w:val="0"/>
      <w:marBottom w:val="0"/>
      <w:divBdr>
        <w:top w:val="none" w:sz="0" w:space="0" w:color="auto"/>
        <w:left w:val="none" w:sz="0" w:space="0" w:color="auto"/>
        <w:bottom w:val="none" w:sz="0" w:space="0" w:color="auto"/>
        <w:right w:val="none" w:sz="0" w:space="0" w:color="auto"/>
      </w:divBdr>
    </w:div>
    <w:div w:id="1962877672">
      <w:bodyDiv w:val="1"/>
      <w:marLeft w:val="0"/>
      <w:marRight w:val="0"/>
      <w:marTop w:val="0"/>
      <w:marBottom w:val="0"/>
      <w:divBdr>
        <w:top w:val="none" w:sz="0" w:space="0" w:color="auto"/>
        <w:left w:val="none" w:sz="0" w:space="0" w:color="auto"/>
        <w:bottom w:val="none" w:sz="0" w:space="0" w:color="auto"/>
        <w:right w:val="none" w:sz="0" w:space="0" w:color="auto"/>
      </w:divBdr>
    </w:div>
    <w:div w:id="2056657819">
      <w:bodyDiv w:val="1"/>
      <w:marLeft w:val="0"/>
      <w:marRight w:val="0"/>
      <w:marTop w:val="0"/>
      <w:marBottom w:val="0"/>
      <w:divBdr>
        <w:top w:val="none" w:sz="0" w:space="0" w:color="auto"/>
        <w:left w:val="none" w:sz="0" w:space="0" w:color="auto"/>
        <w:bottom w:val="none" w:sz="0" w:space="0" w:color="auto"/>
        <w:right w:val="none" w:sz="0" w:space="0" w:color="auto"/>
      </w:divBdr>
    </w:div>
    <w:div w:id="210005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hcl\AppData\Local\Microsoft\Office\16.0\DTS\en-US%7bD0812519-2979-492D-A13D-38D4C2417291%7d\%7b56936B2B-E867-41A5-A44D-B886A359ECC7%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{56936B2B-E867-41A5-A44D-B886A359ECC7}tf56348247_win32</Template>
  <TotalTime>0</TotalTime>
  <Pages>12</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2021-09-03T06:58:00Z</dcterms:created>
  <dcterms:modified xsi:type="dcterms:W3CDTF">2021-09-05T20:49:00Z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